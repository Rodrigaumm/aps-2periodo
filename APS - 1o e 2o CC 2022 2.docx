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605312" w:rsidRDefault="00DF44EE">
      <w:pPr>
        <w:spacing w:line="360" w:lineRule="auto"/>
        <w:jc w:val="both"/>
        <w:rPr>
          <w:rFonts w:ascii="Tahoma" w:hAnsi="Tahoma" w:cs="Tahoma"/>
          <w:sz w:val="48"/>
          <w:szCs w:val="48"/>
        </w:rPr>
      </w:pPr>
      <w:r w:rsidRPr="00DF44EE">
        <w:rPr>
          <w:noProof/>
          <w:lang w:eastAsia="pt-BR"/>
        </w:rPr>
        <w:pict>
          <v:rect id="Rectangle 2" o:spid="_x0000_s1026" style="position:absolute;left:0;text-align:left;margin-left:-34.5pt;margin-top:-41.65pt;width:531pt;height:755.25pt;z-index:251657728;visibility:visible;mso-wrap-style:non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" filled="f" strokecolor="#548dd4" strokeweight="1.59mm"/>
        </w:pict>
      </w:r>
      <w:bookmarkStart w:id="0" w:name="OLE_LINK1"/>
      <w:r w:rsidR="003F2D4F">
        <w:rPr>
          <w:noProof/>
          <w:lang w:eastAsia="pt-BR"/>
        </w:rPr>
        <w:drawing>
          <wp:inline distT="0" distB="0" distL="0" distR="0">
            <wp:extent cx="1600200" cy="47625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4762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0" cmpd="sng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bookmarkEnd w:id="0"/>
    </w:p>
    <w:p w:rsidR="00605312" w:rsidRDefault="00605312">
      <w:pPr>
        <w:jc w:val="center"/>
        <w:rPr>
          <w:rFonts w:ascii="Tahoma" w:hAnsi="Tahoma" w:cs="Tahoma"/>
          <w:sz w:val="52"/>
        </w:rPr>
      </w:pPr>
    </w:p>
    <w:p w:rsidR="003F2D4F" w:rsidRDefault="003F2D4F">
      <w:pPr>
        <w:jc w:val="center"/>
        <w:rPr>
          <w:rFonts w:ascii="Tahoma" w:hAnsi="Tahoma" w:cs="Tahoma"/>
          <w:sz w:val="52"/>
        </w:rPr>
      </w:pPr>
    </w:p>
    <w:p w:rsidR="003F2D4F" w:rsidRDefault="003F2D4F">
      <w:pPr>
        <w:jc w:val="center"/>
        <w:rPr>
          <w:rFonts w:ascii="Tahoma" w:hAnsi="Tahoma" w:cs="Tahoma"/>
          <w:sz w:val="52"/>
        </w:rPr>
      </w:pPr>
    </w:p>
    <w:p w:rsidR="00605312" w:rsidRDefault="006A489A">
      <w:pPr>
        <w:pStyle w:val="Ttulo6"/>
      </w:pPr>
      <w:r>
        <w:t xml:space="preserve">1º/2º </w:t>
      </w:r>
      <w:r w:rsidR="00605312">
        <w:t>Ciência</w:t>
      </w:r>
      <w:r w:rsidR="001A19C1">
        <w:t xml:space="preserve"> </w:t>
      </w:r>
      <w:r w:rsidR="00605312">
        <w:t>da</w:t>
      </w:r>
      <w:r w:rsidR="001A19C1">
        <w:t xml:space="preserve"> </w:t>
      </w:r>
      <w:r w:rsidR="00605312">
        <w:t>Computação(CC)</w:t>
      </w:r>
    </w:p>
    <w:p w:rsidR="00605312" w:rsidRDefault="00605312">
      <w:pPr>
        <w:jc w:val="center"/>
        <w:rPr>
          <w:rFonts w:ascii="Tahoma" w:hAnsi="Tahoma" w:cs="Tahoma"/>
          <w:sz w:val="40"/>
          <w:szCs w:val="40"/>
        </w:rPr>
      </w:pPr>
    </w:p>
    <w:p w:rsidR="00BD6BD5" w:rsidRDefault="00BD6BD5">
      <w:pPr>
        <w:jc w:val="center"/>
        <w:rPr>
          <w:rFonts w:ascii="Tahoma" w:hAnsi="Tahoma" w:cs="Tahoma"/>
          <w:sz w:val="52"/>
          <w:szCs w:val="52"/>
          <w:u w:val="single"/>
        </w:rPr>
      </w:pPr>
    </w:p>
    <w:p w:rsidR="003F2D4F" w:rsidRDefault="003F2D4F" w:rsidP="003F2D4F">
      <w:pPr>
        <w:jc w:val="center"/>
        <w:rPr>
          <w:rFonts w:ascii="Tahoma" w:hAnsi="Tahoma" w:cs="Tahoma"/>
          <w:sz w:val="52"/>
        </w:rPr>
      </w:pPr>
    </w:p>
    <w:p w:rsidR="003F2D4F" w:rsidRDefault="003F2D4F" w:rsidP="003F2D4F">
      <w:pPr>
        <w:jc w:val="center"/>
        <w:rPr>
          <w:rFonts w:ascii="Tahoma" w:hAnsi="Tahoma" w:cs="Tahoma"/>
          <w:sz w:val="52"/>
        </w:rPr>
      </w:pPr>
    </w:p>
    <w:p w:rsidR="003F2D4F" w:rsidRDefault="003F2D4F" w:rsidP="003F2D4F">
      <w:pPr>
        <w:jc w:val="center"/>
        <w:rPr>
          <w:rFonts w:ascii="Tahoma" w:hAnsi="Tahoma" w:cs="Tahoma"/>
          <w:sz w:val="52"/>
        </w:rPr>
      </w:pPr>
    </w:p>
    <w:p w:rsidR="003F2D4F" w:rsidRDefault="003F2D4F" w:rsidP="003F2D4F">
      <w:pPr>
        <w:jc w:val="center"/>
        <w:rPr>
          <w:rFonts w:ascii="Tahoma" w:hAnsi="Tahoma" w:cs="Tahoma"/>
          <w:sz w:val="52"/>
        </w:rPr>
      </w:pPr>
    </w:p>
    <w:p w:rsidR="003F2D4F" w:rsidRDefault="003F2D4F" w:rsidP="003F2D4F">
      <w:pPr>
        <w:jc w:val="center"/>
        <w:rPr>
          <w:rFonts w:ascii="Tahoma" w:hAnsi="Tahoma" w:cs="Tahoma"/>
          <w:sz w:val="52"/>
        </w:rPr>
      </w:pPr>
    </w:p>
    <w:p w:rsidR="003F2D4F" w:rsidRPr="00537A7F" w:rsidRDefault="003F2D4F" w:rsidP="003F2D4F">
      <w:pPr>
        <w:pStyle w:val="Ttulo2"/>
        <w:rPr>
          <w:rFonts w:ascii="Tahoma" w:hAnsi="Tahoma" w:cs="Tahoma"/>
          <w:color w:val="102640"/>
          <w:sz w:val="46"/>
          <w:szCs w:val="46"/>
          <w:u w:val="single"/>
        </w:rPr>
      </w:pPr>
      <w:r w:rsidRPr="00564478">
        <w:rPr>
          <w:rFonts w:ascii="Tahoma" w:hAnsi="Tahoma" w:cs="Tahoma"/>
          <w:color w:val="102640"/>
          <w:sz w:val="46"/>
          <w:szCs w:val="46"/>
        </w:rPr>
        <w:t>Orientações</w:t>
      </w:r>
      <w:r w:rsidR="001A19C1">
        <w:rPr>
          <w:rFonts w:ascii="Tahoma" w:hAnsi="Tahoma" w:cs="Tahoma"/>
          <w:color w:val="102640"/>
          <w:sz w:val="46"/>
          <w:szCs w:val="46"/>
        </w:rPr>
        <w:t xml:space="preserve"> </w:t>
      </w:r>
      <w:r w:rsidRPr="00564478">
        <w:rPr>
          <w:rFonts w:ascii="Tahoma" w:hAnsi="Tahoma" w:cs="Tahoma"/>
          <w:color w:val="102640"/>
          <w:sz w:val="46"/>
          <w:szCs w:val="46"/>
        </w:rPr>
        <w:t>para</w:t>
      </w:r>
      <w:r w:rsidRPr="00564478">
        <w:rPr>
          <w:rFonts w:ascii="Tahoma" w:eastAsia="Tahoma" w:hAnsi="Tahoma" w:cs="Tahoma"/>
          <w:color w:val="102640"/>
          <w:sz w:val="46"/>
          <w:szCs w:val="46"/>
        </w:rPr>
        <w:t xml:space="preserve"> a disciplina de</w:t>
      </w:r>
      <w:r w:rsidRPr="00537A7F">
        <w:rPr>
          <w:rFonts w:ascii="Tahoma" w:eastAsia="Tahoma" w:hAnsi="Tahoma" w:cs="Tahoma"/>
          <w:color w:val="102640"/>
          <w:sz w:val="46"/>
          <w:szCs w:val="46"/>
          <w:u w:val="single"/>
        </w:rPr>
        <w:t xml:space="preserve"> Atividades Práticas Supervisionadas</w:t>
      </w:r>
    </w:p>
    <w:p w:rsidR="003F2D4F" w:rsidRPr="00564478" w:rsidRDefault="003F2D4F" w:rsidP="003F2D4F">
      <w:pPr>
        <w:pStyle w:val="Ttulo2"/>
        <w:rPr>
          <w:rFonts w:ascii="Tahoma" w:hAnsi="Tahoma" w:cs="Tahoma"/>
          <w:color w:val="102640"/>
          <w:sz w:val="46"/>
          <w:szCs w:val="46"/>
        </w:rPr>
      </w:pPr>
      <w:bookmarkStart w:id="1" w:name="_GoBack"/>
      <w:bookmarkEnd w:id="1"/>
    </w:p>
    <w:p w:rsidR="00605312" w:rsidRDefault="00605312">
      <w:pPr>
        <w:rPr>
          <w:color w:val="102640"/>
        </w:rPr>
      </w:pPr>
    </w:p>
    <w:p w:rsidR="00605312" w:rsidRDefault="00605312">
      <w:pPr>
        <w:rPr>
          <w:color w:val="102640"/>
        </w:rPr>
      </w:pPr>
    </w:p>
    <w:p w:rsidR="00605312" w:rsidRDefault="00605312">
      <w:pPr>
        <w:rPr>
          <w:color w:val="102640"/>
        </w:rPr>
      </w:pPr>
    </w:p>
    <w:p w:rsidR="00605312" w:rsidRDefault="00605312">
      <w:pPr>
        <w:rPr>
          <w:color w:val="102640"/>
        </w:rPr>
      </w:pPr>
    </w:p>
    <w:p w:rsidR="00605312" w:rsidRDefault="00605312">
      <w:pPr>
        <w:rPr>
          <w:color w:val="102640"/>
        </w:rPr>
      </w:pPr>
    </w:p>
    <w:p w:rsidR="00605312" w:rsidRDefault="00605312">
      <w:pPr>
        <w:numPr>
          <w:ilvl w:val="0"/>
          <w:numId w:val="3"/>
        </w:numPr>
        <w:spacing w:line="480" w:lineRule="auto"/>
        <w:rPr>
          <w:rFonts w:ascii="Tahoma" w:hAnsi="Tahoma" w:cs="Tahoma"/>
          <w:color w:val="102640"/>
          <w:sz w:val="32"/>
        </w:rPr>
      </w:pPr>
      <w:r>
        <w:rPr>
          <w:rFonts w:ascii="Tahoma" w:hAnsi="Tahoma" w:cs="Tahoma"/>
          <w:color w:val="102640"/>
          <w:sz w:val="32"/>
        </w:rPr>
        <w:t>TEMA</w:t>
      </w:r>
    </w:p>
    <w:p w:rsidR="00605312" w:rsidRDefault="00605312">
      <w:pPr>
        <w:numPr>
          <w:ilvl w:val="0"/>
          <w:numId w:val="3"/>
        </w:numPr>
        <w:spacing w:line="480" w:lineRule="auto"/>
        <w:rPr>
          <w:rFonts w:ascii="Tahoma" w:hAnsi="Tahoma" w:cs="Tahoma"/>
          <w:color w:val="102640"/>
          <w:sz w:val="32"/>
        </w:rPr>
      </w:pPr>
      <w:r>
        <w:rPr>
          <w:rFonts w:ascii="Tahoma" w:hAnsi="Tahoma" w:cs="Tahoma"/>
          <w:color w:val="102640"/>
          <w:sz w:val="32"/>
        </w:rPr>
        <w:t>PROPOSTA</w:t>
      </w:r>
      <w:r w:rsidR="001A19C1">
        <w:rPr>
          <w:rFonts w:ascii="Tahoma" w:hAnsi="Tahoma" w:cs="Tahoma"/>
          <w:color w:val="102640"/>
          <w:sz w:val="32"/>
        </w:rPr>
        <w:t xml:space="preserve"> </w:t>
      </w:r>
      <w:r>
        <w:rPr>
          <w:rFonts w:ascii="Tahoma" w:hAnsi="Tahoma" w:cs="Tahoma"/>
          <w:color w:val="102640"/>
          <w:sz w:val="32"/>
        </w:rPr>
        <w:t>DO</w:t>
      </w:r>
      <w:r w:rsidR="001A19C1">
        <w:rPr>
          <w:rFonts w:ascii="Tahoma" w:hAnsi="Tahoma" w:cs="Tahoma"/>
          <w:color w:val="102640"/>
          <w:sz w:val="32"/>
        </w:rPr>
        <w:t xml:space="preserve"> </w:t>
      </w:r>
      <w:r>
        <w:rPr>
          <w:rFonts w:ascii="Tahoma" w:hAnsi="Tahoma" w:cs="Tahoma"/>
          <w:color w:val="102640"/>
          <w:sz w:val="32"/>
        </w:rPr>
        <w:t>TRABALHO</w:t>
      </w:r>
    </w:p>
    <w:p w:rsidR="00605312" w:rsidRDefault="00605312">
      <w:pPr>
        <w:numPr>
          <w:ilvl w:val="0"/>
          <w:numId w:val="3"/>
        </w:numPr>
        <w:spacing w:line="480" w:lineRule="auto"/>
        <w:rPr>
          <w:rFonts w:ascii="Tahoma" w:hAnsi="Tahoma" w:cs="Tahoma"/>
          <w:color w:val="102640"/>
          <w:sz w:val="32"/>
        </w:rPr>
      </w:pPr>
      <w:r>
        <w:rPr>
          <w:rFonts w:ascii="Tahoma" w:hAnsi="Tahoma" w:cs="Tahoma"/>
          <w:color w:val="102640"/>
          <w:sz w:val="32"/>
        </w:rPr>
        <w:t>APRESENTAÇÃO</w:t>
      </w:r>
      <w:r w:rsidR="001A19C1">
        <w:rPr>
          <w:rFonts w:ascii="Tahoma" w:hAnsi="Tahoma" w:cs="Tahoma"/>
          <w:color w:val="102640"/>
          <w:sz w:val="32"/>
        </w:rPr>
        <w:t xml:space="preserve"> </w:t>
      </w:r>
      <w:r>
        <w:rPr>
          <w:rFonts w:ascii="Tahoma" w:hAnsi="Tahoma" w:cs="Tahoma"/>
          <w:color w:val="102640"/>
          <w:sz w:val="32"/>
        </w:rPr>
        <w:t>DO</w:t>
      </w:r>
      <w:r w:rsidR="001A19C1">
        <w:rPr>
          <w:rFonts w:ascii="Tahoma" w:hAnsi="Tahoma" w:cs="Tahoma"/>
          <w:color w:val="102640"/>
          <w:sz w:val="32"/>
        </w:rPr>
        <w:t xml:space="preserve"> </w:t>
      </w:r>
      <w:r>
        <w:rPr>
          <w:rFonts w:ascii="Tahoma" w:hAnsi="Tahoma" w:cs="Tahoma"/>
          <w:color w:val="102640"/>
          <w:sz w:val="32"/>
        </w:rPr>
        <w:t>TRABALHO</w:t>
      </w:r>
    </w:p>
    <w:p w:rsidR="00605312" w:rsidRDefault="00605312" w:rsidP="000D78EB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lastRenderedPageBreak/>
        <w:t>AtividadesPráticasSupervisionadas</w:t>
      </w:r>
      <w:r w:rsidR="000D78EB">
        <w:rPr>
          <w:rFonts w:ascii="Arial" w:hAnsi="Arial" w:cs="Arial"/>
          <w:b/>
          <w:sz w:val="28"/>
          <w:szCs w:val="28"/>
          <w:u w:val="single"/>
        </w:rPr>
        <w:t xml:space="preserve"> (APS)</w:t>
      </w:r>
    </w:p>
    <w:p w:rsidR="00605312" w:rsidRDefault="00605312">
      <w:pPr>
        <w:spacing w:line="360" w:lineRule="auto"/>
        <w:jc w:val="both"/>
        <w:rPr>
          <w:rFonts w:ascii="Arial" w:hAnsi="Arial" w:cs="Arial"/>
        </w:rPr>
      </w:pPr>
    </w:p>
    <w:p w:rsidR="00605312" w:rsidRDefault="00605312">
      <w:pPr>
        <w:spacing w:line="360" w:lineRule="auto"/>
        <w:jc w:val="both"/>
        <w:rPr>
          <w:rFonts w:ascii="Arial" w:eastAsia="Arial" w:hAnsi="Arial" w:cs="Arial"/>
          <w:b/>
        </w:rPr>
      </w:pPr>
      <w:r>
        <w:rPr>
          <w:rFonts w:ascii="Arial" w:hAnsi="Arial" w:cs="Arial"/>
          <w:b/>
        </w:rPr>
        <w:t>I.</w:t>
      </w:r>
      <w:r w:rsidR="005727F2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TEMA:</w:t>
      </w:r>
    </w:p>
    <w:p w:rsidR="00605312" w:rsidRDefault="00605312">
      <w:pPr>
        <w:spacing w:line="360" w:lineRule="auto"/>
        <w:jc w:val="both"/>
        <w:rPr>
          <w:rFonts w:ascii="Arial" w:hAnsi="Arial" w:cs="Arial"/>
        </w:rPr>
      </w:pPr>
    </w:p>
    <w:p w:rsidR="00605312" w:rsidRDefault="00605312">
      <w:pPr>
        <w:spacing w:line="360" w:lineRule="auto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“</w:t>
      </w:r>
      <w:r>
        <w:rPr>
          <w:rFonts w:ascii="Arial" w:hAnsi="Arial" w:cs="Arial"/>
          <w:b/>
        </w:rPr>
        <w:t>ASTÉCNICAS</w:t>
      </w:r>
      <w:r w:rsidR="00F5100B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CRIPTOGRÁFICAS,</w:t>
      </w:r>
      <w:r w:rsidR="006733DE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CONCEITOS,</w:t>
      </w:r>
      <w:r w:rsidR="006733DE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USOS</w:t>
      </w:r>
      <w:r w:rsidR="006733DE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E</w:t>
      </w:r>
      <w:r w:rsidR="006733DE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APLICAÇÕES</w:t>
      </w:r>
      <w:r w:rsidR="000609DC">
        <w:rPr>
          <w:rFonts w:ascii="Arial" w:hAnsi="Arial" w:cs="Arial"/>
          <w:b/>
        </w:rPr>
        <w:t xml:space="preserve"> (Introdução a Programação Estruturada</w:t>
      </w:r>
      <w:r w:rsidR="001D2A59">
        <w:rPr>
          <w:rFonts w:ascii="Arial" w:hAnsi="Arial" w:cs="Arial"/>
          <w:b/>
        </w:rPr>
        <w:t xml:space="preserve"> - IPE</w:t>
      </w:r>
      <w:r w:rsidR="000609DC">
        <w:rPr>
          <w:rFonts w:ascii="Arial" w:hAnsi="Arial" w:cs="Arial"/>
          <w:b/>
        </w:rPr>
        <w:t>)</w:t>
      </w:r>
      <w:r>
        <w:rPr>
          <w:rFonts w:ascii="Arial" w:eastAsia="Arial" w:hAnsi="Arial" w:cs="Arial"/>
          <w:b/>
        </w:rPr>
        <w:t>”</w:t>
      </w:r>
    </w:p>
    <w:p w:rsidR="00605312" w:rsidRDefault="00605312">
      <w:pPr>
        <w:spacing w:line="360" w:lineRule="auto"/>
        <w:jc w:val="center"/>
        <w:rPr>
          <w:rFonts w:ascii="Arial" w:hAnsi="Arial" w:cs="Arial"/>
          <w:b/>
        </w:rPr>
      </w:pPr>
    </w:p>
    <w:p w:rsidR="00605312" w:rsidRDefault="00605312">
      <w:pPr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II.</w:t>
      </w:r>
      <w:r w:rsidR="005727F2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PROPOSTA</w:t>
      </w:r>
      <w:r w:rsidR="006733DE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DO</w:t>
      </w:r>
      <w:r w:rsidR="006733DE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TRABALHO</w:t>
      </w:r>
    </w:p>
    <w:p w:rsidR="00605312" w:rsidRDefault="00605312">
      <w:pPr>
        <w:spacing w:line="360" w:lineRule="auto"/>
        <w:jc w:val="both"/>
        <w:rPr>
          <w:rFonts w:ascii="Arial" w:hAnsi="Arial" w:cs="Arial"/>
        </w:rPr>
      </w:pPr>
    </w:p>
    <w:p w:rsidR="00605312" w:rsidRDefault="00605312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As</w:t>
      </w:r>
      <w:r w:rsidR="00F5100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Atividades</w:t>
      </w:r>
      <w:r w:rsidR="00F5100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Práticas</w:t>
      </w:r>
      <w:r w:rsidR="00F5100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Supervisionadas</w:t>
      </w:r>
      <w:r w:rsidR="00F5100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serão</w:t>
      </w:r>
      <w:r w:rsidR="00F5100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constituídas</w:t>
      </w:r>
      <w:r w:rsidR="00F5100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pelos</w:t>
      </w:r>
      <w:r w:rsidR="00F5100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seguintes</w:t>
      </w:r>
      <w:r w:rsidR="00F5100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tópicos:</w:t>
      </w:r>
    </w:p>
    <w:p w:rsidR="00605312" w:rsidRDefault="00605312">
      <w:pPr>
        <w:spacing w:line="360" w:lineRule="auto"/>
        <w:jc w:val="both"/>
        <w:rPr>
          <w:rFonts w:ascii="Arial" w:hAnsi="Arial" w:cs="Arial"/>
        </w:rPr>
      </w:pPr>
    </w:p>
    <w:p w:rsidR="00605312" w:rsidRPr="005727F2" w:rsidRDefault="00BA37B1" w:rsidP="00BA37B1">
      <w:pPr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5727F2">
        <w:rPr>
          <w:rFonts w:ascii="Arial" w:hAnsi="Arial" w:cs="Arial"/>
        </w:rPr>
        <w:t>O grupo de alunos deverá, através de fontes formais de informação, aplicar o conceito de criptografia num caso específico que envolve o envio de uma mensagem utilizando um drone com informações e</w:t>
      </w:r>
      <w:r w:rsidR="006D4929">
        <w:rPr>
          <w:rFonts w:ascii="Arial" w:hAnsi="Arial" w:cs="Arial"/>
        </w:rPr>
        <w:t>s</w:t>
      </w:r>
      <w:r w:rsidRPr="005727F2">
        <w:rPr>
          <w:rFonts w:ascii="Arial" w:hAnsi="Arial" w:cs="Arial"/>
        </w:rPr>
        <w:t xml:space="preserve">tritamente confidenciais </w:t>
      </w:r>
      <w:r w:rsidR="005F7362">
        <w:rPr>
          <w:rFonts w:ascii="Arial" w:hAnsi="Arial" w:cs="Arial"/>
        </w:rPr>
        <w:t>através de</w:t>
      </w:r>
      <w:r w:rsidRPr="005727F2">
        <w:rPr>
          <w:rFonts w:ascii="Arial" w:hAnsi="Arial" w:cs="Arial"/>
        </w:rPr>
        <w:t xml:space="preserve"> uma chave de segurança </w:t>
      </w:r>
      <w:r w:rsidR="005F7362">
        <w:rPr>
          <w:rFonts w:ascii="Arial" w:hAnsi="Arial" w:cs="Arial"/>
        </w:rPr>
        <w:t>para o</w:t>
      </w:r>
      <w:r w:rsidRPr="005727F2">
        <w:rPr>
          <w:rFonts w:ascii="Arial" w:hAnsi="Arial" w:cs="Arial"/>
        </w:rPr>
        <w:t xml:space="preserve"> servidor de dados </w:t>
      </w:r>
      <w:r w:rsidR="005727F2" w:rsidRPr="005727F2">
        <w:rPr>
          <w:rFonts w:ascii="Arial" w:hAnsi="Arial" w:cs="Arial"/>
        </w:rPr>
        <w:t>(</w:t>
      </w:r>
      <w:r w:rsidRPr="005727F2">
        <w:rPr>
          <w:rFonts w:ascii="Arial" w:hAnsi="Arial" w:cs="Arial"/>
        </w:rPr>
        <w:t>informações de toda a população brasileira: informações pessoais, bancárias, particulares, de redes sociais, email, localização, celular etc</w:t>
      </w:r>
      <w:r w:rsidR="005727F2" w:rsidRPr="005727F2">
        <w:rPr>
          <w:rFonts w:ascii="Arial" w:hAnsi="Arial" w:cs="Arial"/>
        </w:rPr>
        <w:t>)</w:t>
      </w:r>
      <w:r w:rsidRPr="005727F2">
        <w:rPr>
          <w:rFonts w:ascii="Arial" w:hAnsi="Arial" w:cs="Arial"/>
        </w:rPr>
        <w:t xml:space="preserve">. De posse desta </w:t>
      </w:r>
      <w:r w:rsidR="005F7362">
        <w:rPr>
          <w:rFonts w:ascii="Arial" w:hAnsi="Arial" w:cs="Arial"/>
        </w:rPr>
        <w:t>chave</w:t>
      </w:r>
      <w:r w:rsidRPr="005727F2">
        <w:rPr>
          <w:rFonts w:ascii="Arial" w:hAnsi="Arial" w:cs="Arial"/>
        </w:rPr>
        <w:t>, poderão acessar toda</w:t>
      </w:r>
      <w:r w:rsidR="004539B5">
        <w:rPr>
          <w:rFonts w:ascii="Arial" w:hAnsi="Arial" w:cs="Arial"/>
        </w:rPr>
        <w:t>s</w:t>
      </w:r>
      <w:r w:rsidRPr="005727F2">
        <w:rPr>
          <w:rFonts w:ascii="Arial" w:hAnsi="Arial" w:cs="Arial"/>
        </w:rPr>
        <w:t xml:space="preserve"> as informações do cotidiano da população. O drone deve sair com a chave impressa, de uma área restrita não divulgada e se dirigir a Central de Tecnologia e Gestão da Informação para validação e acesso ao servidor.</w:t>
      </w:r>
    </w:p>
    <w:p w:rsidR="00DE5418" w:rsidRPr="00DE5418" w:rsidRDefault="00DE5418" w:rsidP="00DE5418">
      <w:pPr>
        <w:spacing w:line="360" w:lineRule="auto"/>
        <w:ind w:left="720"/>
        <w:jc w:val="both"/>
        <w:rPr>
          <w:rFonts w:ascii="Arial" w:hAnsi="Arial" w:cs="Arial"/>
        </w:rPr>
      </w:pPr>
    </w:p>
    <w:p w:rsidR="00605312" w:rsidRDefault="00605312">
      <w:pPr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</w:t>
      </w:r>
      <w:r w:rsidR="00F5100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grupo</w:t>
      </w:r>
      <w:r w:rsidR="00F5100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deverá</w:t>
      </w:r>
      <w:r w:rsidR="00F5100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escolher</w:t>
      </w:r>
      <w:r w:rsidR="00F5100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uma</w:t>
      </w:r>
      <w:r w:rsidR="00F5100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técnica</w:t>
      </w:r>
      <w:r w:rsidR="00F5100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de</w:t>
      </w:r>
      <w:r w:rsidR="00F5100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criptografia</w:t>
      </w:r>
      <w:r w:rsidR="00F5100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</w:t>
      </w:r>
      <w:r w:rsidR="00F5100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expor</w:t>
      </w:r>
      <w:r w:rsidR="00F5100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em</w:t>
      </w:r>
      <w:r w:rsidR="00F5100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sala</w:t>
      </w:r>
      <w:r w:rsidR="00F5100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de</w:t>
      </w:r>
      <w:r w:rsidR="00F5100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aula</w:t>
      </w:r>
      <w:r w:rsidR="00F5100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as</w:t>
      </w:r>
      <w:r w:rsidR="00F5100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questões</w:t>
      </w:r>
      <w:r w:rsidR="00F5100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relativas</w:t>
      </w:r>
      <w:r w:rsidR="00F5100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ao</w:t>
      </w:r>
      <w:r w:rsidR="00F5100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uso</w:t>
      </w:r>
      <w:r w:rsidR="00F5100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da</w:t>
      </w:r>
      <w:r w:rsidR="00F5100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mesma,</w:t>
      </w:r>
      <w:r w:rsidR="00F5100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tendo</w:t>
      </w:r>
      <w:r w:rsidR="00F5100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como</w:t>
      </w:r>
      <w:r w:rsidR="00F5100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cenário</w:t>
      </w:r>
      <w:r w:rsidR="00F5100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</w:t>
      </w:r>
      <w:r w:rsidR="00F5100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rede</w:t>
      </w:r>
      <w:r w:rsidR="00F5100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mundial</w:t>
      </w:r>
      <w:r w:rsidR="00F5100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de</w:t>
      </w:r>
      <w:r w:rsidR="00F5100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computadores,</w:t>
      </w:r>
      <w:r w:rsidR="006733D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nos</w:t>
      </w:r>
      <w:r w:rsidR="00F5100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seguintes</w:t>
      </w:r>
      <w:r w:rsidR="00F5100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aspectos:</w:t>
      </w:r>
    </w:p>
    <w:p w:rsidR="00605312" w:rsidRDefault="00605312">
      <w:pPr>
        <w:pStyle w:val="PargrafodaLista"/>
        <w:rPr>
          <w:rFonts w:ascii="Arial" w:hAnsi="Arial" w:cs="Arial"/>
        </w:rPr>
      </w:pPr>
    </w:p>
    <w:p w:rsidR="00605312" w:rsidRDefault="00605312">
      <w:pPr>
        <w:numPr>
          <w:ilvl w:val="1"/>
          <w:numId w:val="4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Qual</w:t>
      </w:r>
      <w:r w:rsidR="00F5100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</w:t>
      </w:r>
      <w:r w:rsidR="00F5100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abordagem</w:t>
      </w:r>
      <w:r w:rsidR="00F5100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utilizada</w:t>
      </w:r>
      <w:r w:rsidR="00F5100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em</w:t>
      </w:r>
      <w:r w:rsidR="00F5100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sua</w:t>
      </w:r>
      <w:r w:rsidR="00F5100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concepção</w:t>
      </w:r>
      <w:r w:rsidR="00F5100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(estruturação,</w:t>
      </w:r>
      <w:r w:rsidR="006733D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conceitos</w:t>
      </w:r>
      <w:r w:rsidR="00F5100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</w:t>
      </w:r>
      <w:r w:rsidR="00F5100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fundamentação)</w:t>
      </w:r>
      <w:r w:rsidR="002B31DB">
        <w:rPr>
          <w:rFonts w:ascii="Arial" w:hAnsi="Arial" w:cs="Arial"/>
        </w:rPr>
        <w:t>.</w:t>
      </w:r>
    </w:p>
    <w:p w:rsidR="00605312" w:rsidRDefault="00605312">
      <w:pPr>
        <w:numPr>
          <w:ilvl w:val="1"/>
          <w:numId w:val="4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Os</w:t>
      </w:r>
      <w:r w:rsidR="00F5100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benefícios</w:t>
      </w:r>
      <w:r w:rsidR="00F5100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que</w:t>
      </w:r>
      <w:r w:rsidR="00F5100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</w:t>
      </w:r>
      <w:r w:rsidR="00F5100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mesma</w:t>
      </w:r>
      <w:r w:rsidR="00F5100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trouxe</w:t>
      </w:r>
      <w:r w:rsidR="00F5100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em</w:t>
      </w:r>
      <w:r w:rsidR="00F5100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relação</w:t>
      </w:r>
      <w:r w:rsidR="00F5100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</w:t>
      </w:r>
      <w:r w:rsidR="00F5100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outras</w:t>
      </w:r>
      <w:r w:rsidR="00F5100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técnicas</w:t>
      </w:r>
      <w:r w:rsidR="00F5100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anteriores.</w:t>
      </w:r>
    </w:p>
    <w:p w:rsidR="00605312" w:rsidRDefault="00605312">
      <w:pPr>
        <w:numPr>
          <w:ilvl w:val="1"/>
          <w:numId w:val="4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Principais</w:t>
      </w:r>
      <w:r w:rsidR="00F5100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aplicações</w:t>
      </w:r>
      <w:r w:rsidR="00F5100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</w:t>
      </w:r>
      <w:r w:rsidR="00F5100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sistemas</w:t>
      </w:r>
      <w:r w:rsidR="00F5100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que</w:t>
      </w:r>
      <w:r w:rsidR="00F5100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</w:t>
      </w:r>
      <w:r w:rsidR="006733D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utilizam</w:t>
      </w:r>
      <w:r w:rsidR="00F5100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ou</w:t>
      </w:r>
      <w:r w:rsidR="00F5100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utilizaram-na</w:t>
      </w:r>
      <w:r w:rsidR="00F5100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</w:t>
      </w:r>
      <w:r w:rsidR="00F5100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</w:t>
      </w:r>
      <w:r w:rsidR="00F5100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motivação</w:t>
      </w:r>
      <w:r w:rsidR="00F5100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para</w:t>
      </w:r>
      <w:r w:rsidR="00F5100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tal</w:t>
      </w:r>
      <w:r w:rsidR="00F5100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escolha.</w:t>
      </w:r>
    </w:p>
    <w:p w:rsidR="00605312" w:rsidRDefault="00605312">
      <w:pPr>
        <w:numPr>
          <w:ilvl w:val="1"/>
          <w:numId w:val="4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Discussão</w:t>
      </w:r>
      <w:r w:rsidR="00F5100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comparativa</w:t>
      </w:r>
      <w:r w:rsidR="00F5100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entre</w:t>
      </w:r>
      <w:r w:rsidR="00F5100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esta</w:t>
      </w:r>
      <w:r w:rsidR="00F5100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técnica</w:t>
      </w:r>
      <w:r w:rsidR="00F5100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</w:t>
      </w:r>
      <w:r w:rsidR="00F5100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outras</w:t>
      </w:r>
      <w:r w:rsidR="00F5100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conhecidas</w:t>
      </w:r>
      <w:r w:rsidR="00BA37B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/</w:t>
      </w:r>
      <w:r w:rsidR="00BA37B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utilizadas,</w:t>
      </w:r>
      <w:r w:rsidR="00994FD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expondo</w:t>
      </w:r>
      <w:r w:rsidR="00F5100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de</w:t>
      </w:r>
      <w:r w:rsidR="00F5100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forma</w:t>
      </w:r>
      <w:r w:rsidR="00F5100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analítica</w:t>
      </w:r>
      <w:r w:rsidR="00F5100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as</w:t>
      </w:r>
      <w:r w:rsidR="00F5100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especificidades</w:t>
      </w:r>
      <w:r w:rsidR="00F5100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de</w:t>
      </w:r>
      <w:r w:rsidR="00F5100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cada</w:t>
      </w:r>
      <w:r w:rsidR="00F5100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uma</w:t>
      </w:r>
      <w:r w:rsidR="00F5100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</w:t>
      </w:r>
      <w:r w:rsidR="00F5100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sua</w:t>
      </w:r>
      <w:r w:rsidR="00F5100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utilização</w:t>
      </w:r>
      <w:r w:rsidR="00F5100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mais</w:t>
      </w:r>
      <w:r w:rsidR="00F5100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adequada.</w:t>
      </w:r>
    </w:p>
    <w:p w:rsidR="00605312" w:rsidRDefault="00605312">
      <w:pPr>
        <w:numPr>
          <w:ilvl w:val="1"/>
          <w:numId w:val="4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Eventuais</w:t>
      </w:r>
      <w:r w:rsidR="00F5100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vulnerabilidades</w:t>
      </w:r>
      <w:r w:rsidR="00F5100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</w:t>
      </w:r>
      <w:r w:rsidR="00F5100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falhas</w:t>
      </w:r>
      <w:r w:rsidR="00F5100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detectadas</w:t>
      </w:r>
      <w:r w:rsidR="00F5100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neste</w:t>
      </w:r>
      <w:r w:rsidR="00F5100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tipo</w:t>
      </w:r>
      <w:r w:rsidR="00F5100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de</w:t>
      </w:r>
      <w:r w:rsidR="00F5100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técnica.</w:t>
      </w:r>
    </w:p>
    <w:p w:rsidR="00605312" w:rsidRDefault="00605312">
      <w:pPr>
        <w:numPr>
          <w:ilvl w:val="1"/>
          <w:numId w:val="4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Quais</w:t>
      </w:r>
      <w:r w:rsidR="00F5100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as</w:t>
      </w:r>
      <w:r w:rsidR="00F5100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melhorias</w:t>
      </w:r>
      <w:r w:rsidR="00F5100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futuras</w:t>
      </w:r>
      <w:r w:rsidR="00F5100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foram</w:t>
      </w:r>
      <w:r w:rsidR="00F5100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ou</w:t>
      </w:r>
      <w:r w:rsidR="00F5100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têm</w:t>
      </w:r>
      <w:r w:rsidR="00F5100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sido</w:t>
      </w:r>
      <w:r w:rsidR="00F5100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proposta</w:t>
      </w:r>
      <w:r w:rsidR="00F5100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se</w:t>
      </w:r>
      <w:r w:rsidR="00F5100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eventuais</w:t>
      </w:r>
      <w:r w:rsidR="00F5100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conseq</w:t>
      </w:r>
      <w:r w:rsidR="005A40FA">
        <w:rPr>
          <w:rFonts w:ascii="Arial" w:hAnsi="Arial" w:cs="Arial"/>
        </w:rPr>
        <w:t>u</w:t>
      </w:r>
      <w:r>
        <w:rPr>
          <w:rFonts w:ascii="Arial" w:hAnsi="Arial" w:cs="Arial"/>
        </w:rPr>
        <w:t>ências.</w:t>
      </w:r>
    </w:p>
    <w:p w:rsidR="00605312" w:rsidRDefault="00605312">
      <w:pPr>
        <w:spacing w:line="360" w:lineRule="auto"/>
        <w:ind w:left="720"/>
        <w:jc w:val="both"/>
        <w:rPr>
          <w:rFonts w:ascii="Arial" w:hAnsi="Arial" w:cs="Arial"/>
        </w:rPr>
      </w:pPr>
    </w:p>
    <w:p w:rsidR="00605312" w:rsidRDefault="00605312">
      <w:pPr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</w:t>
      </w:r>
      <w:r w:rsidR="00F5100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grupo</w:t>
      </w:r>
      <w:r w:rsidR="00F5100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deverá</w:t>
      </w:r>
      <w:r w:rsidR="00F5100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fazer</w:t>
      </w:r>
      <w:r w:rsidR="00F5100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uma</w:t>
      </w:r>
      <w:r w:rsidR="00F5100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dissertação</w:t>
      </w:r>
      <w:r w:rsidR="00F5100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sobre</w:t>
      </w:r>
      <w:r w:rsidR="00F5100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todos</w:t>
      </w:r>
      <w:r w:rsidR="00F5100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os</w:t>
      </w:r>
      <w:r w:rsidR="00F5100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elementos</w:t>
      </w:r>
      <w:r w:rsidR="00F5100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citados</w:t>
      </w:r>
      <w:r w:rsidR="00F5100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acima,</w:t>
      </w:r>
      <w:r w:rsidR="006733D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assim</w:t>
      </w:r>
      <w:r w:rsidR="00F5100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como</w:t>
      </w:r>
      <w:r w:rsidR="00F5100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o</w:t>
      </w:r>
      <w:r w:rsidR="00F5100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efeito</w:t>
      </w:r>
      <w:r w:rsidR="00F5100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desse</w:t>
      </w:r>
      <w:r w:rsidR="00F5100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trabalho</w:t>
      </w:r>
      <w:r w:rsidR="00F5100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na</w:t>
      </w:r>
      <w:r w:rsidR="00F5100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sua</w:t>
      </w:r>
      <w:r w:rsidR="00F5100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formação</w:t>
      </w:r>
      <w:r w:rsidR="00F5100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</w:t>
      </w:r>
      <w:r w:rsidR="00F5100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discutir</w:t>
      </w:r>
      <w:r w:rsidR="00F5100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</w:t>
      </w:r>
      <w:r w:rsidR="00F5100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interdisciplinaridade</w:t>
      </w:r>
      <w:r w:rsidR="00F5100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envolvida</w:t>
      </w:r>
      <w:r w:rsidR="00F5100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no</w:t>
      </w:r>
      <w:r w:rsidR="00F5100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mesmo.</w:t>
      </w:r>
    </w:p>
    <w:p w:rsidR="00605312" w:rsidRDefault="00605312">
      <w:pPr>
        <w:spacing w:line="360" w:lineRule="auto"/>
        <w:jc w:val="both"/>
        <w:rPr>
          <w:rFonts w:ascii="Arial" w:hAnsi="Arial" w:cs="Arial"/>
        </w:rPr>
      </w:pPr>
    </w:p>
    <w:p w:rsidR="00605312" w:rsidRDefault="00605312">
      <w:pPr>
        <w:numPr>
          <w:ilvl w:val="0"/>
          <w:numId w:val="4"/>
        </w:numPr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hAnsi="Arial" w:cs="Arial"/>
        </w:rPr>
        <w:t>O</w:t>
      </w:r>
      <w:r w:rsidR="00F5100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grupo</w:t>
      </w:r>
      <w:r w:rsidR="00F5100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deverá</w:t>
      </w:r>
      <w:r w:rsidR="00F5100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elaborar</w:t>
      </w:r>
      <w:r w:rsidR="00F5100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um</w:t>
      </w:r>
      <w:r w:rsidR="00F5100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programa,</w:t>
      </w:r>
      <w:r w:rsidR="00F5100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que</w:t>
      </w:r>
      <w:r w:rsidR="00F5100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baseado</w:t>
      </w:r>
      <w:r w:rsidR="00F5100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nos</w:t>
      </w:r>
      <w:r w:rsidR="00F5100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conceitos</w:t>
      </w:r>
      <w:r w:rsidR="00F5100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descritos</w:t>
      </w:r>
      <w:r w:rsidR="00F5100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de</w:t>
      </w:r>
      <w:r w:rsidR="00F5100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1</w:t>
      </w:r>
      <w:r w:rsidR="00F5100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</w:t>
      </w:r>
      <w:r w:rsidR="00F5100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3,</w:t>
      </w:r>
      <w:r w:rsidR="00F5100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possa</w:t>
      </w:r>
      <w:r w:rsidR="00F5100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efetuara</w:t>
      </w:r>
      <w:r w:rsidR="00F5100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criptografia</w:t>
      </w:r>
      <w:r w:rsidR="00F5100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/</w:t>
      </w:r>
      <w:r w:rsidR="00F5100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descriptografia</w:t>
      </w:r>
      <w:r w:rsidR="00F5100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de</w:t>
      </w:r>
      <w:r w:rsidR="00F5100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qualquer</w:t>
      </w:r>
      <w:r w:rsidR="00F5100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mensagem,</w:t>
      </w:r>
      <w:r w:rsidR="00F5100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cifrada</w:t>
      </w:r>
      <w:r w:rsidR="00F5100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ou</w:t>
      </w:r>
      <w:r w:rsidR="00F5100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não,</w:t>
      </w:r>
      <w:r w:rsidR="00F5100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baseada</w:t>
      </w:r>
      <w:r w:rsidR="00F5100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na</w:t>
      </w:r>
      <w:r w:rsidR="00F5100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técnica</w:t>
      </w:r>
      <w:r w:rsidR="00F5100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escolhida</w:t>
      </w:r>
      <w:r w:rsidR="00F5100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pelo</w:t>
      </w:r>
      <w:r w:rsidR="00F5100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aluno.</w:t>
      </w:r>
    </w:p>
    <w:p w:rsidR="00605312" w:rsidRDefault="00605312">
      <w:pPr>
        <w:pStyle w:val="PargrafodaLista"/>
        <w:rPr>
          <w:rFonts w:ascii="Arial" w:hAnsi="Arial" w:cs="Arial"/>
        </w:rPr>
      </w:pPr>
    </w:p>
    <w:p w:rsidR="00605312" w:rsidRPr="00F5100B" w:rsidRDefault="00605312" w:rsidP="00F5100B">
      <w:pPr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="00F5100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apresentação</w:t>
      </w:r>
      <w:r w:rsidR="00F5100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do</w:t>
      </w:r>
      <w:r w:rsidR="00F5100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trabalho</w:t>
      </w:r>
      <w:r w:rsidR="00F5100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deverá</w:t>
      </w:r>
      <w:r w:rsidR="00F5100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expor</w:t>
      </w:r>
      <w:r w:rsidR="00F5100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em</w:t>
      </w:r>
      <w:r w:rsidR="00F5100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tempo</w:t>
      </w:r>
      <w:r w:rsidR="00F5100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real</w:t>
      </w:r>
      <w:r w:rsidR="00F5100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o</w:t>
      </w:r>
      <w:r w:rsidR="00F5100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processo</w:t>
      </w:r>
      <w:r w:rsidR="00F5100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de</w:t>
      </w:r>
      <w:r w:rsidR="00F5100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criptografia.</w:t>
      </w:r>
      <w:r w:rsidR="00F5100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O</w:t>
      </w:r>
      <w:r w:rsidR="00F5100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programa</w:t>
      </w:r>
      <w:r w:rsidR="00F5100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deverá</w:t>
      </w:r>
      <w:r w:rsidR="00F5100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contemplar</w:t>
      </w:r>
      <w:r w:rsidR="00F5100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</w:t>
      </w:r>
      <w:r w:rsidR="00F5100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possibilidade</w:t>
      </w:r>
      <w:r w:rsidR="00F5100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de</w:t>
      </w:r>
      <w:r w:rsidR="00F5100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cifragem</w:t>
      </w:r>
      <w:r w:rsidR="00F5100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de</w:t>
      </w:r>
      <w:r w:rsidR="00F5100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frases</w:t>
      </w:r>
      <w:r w:rsidR="00F5100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completas</w:t>
      </w:r>
      <w:r w:rsidR="00F5100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até</w:t>
      </w:r>
      <w:r w:rsidR="00F5100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o</w:t>
      </w:r>
      <w:r w:rsidR="00F5100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limite</w:t>
      </w:r>
      <w:r w:rsidR="00F5100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de</w:t>
      </w:r>
      <w:r w:rsidR="00F5100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128</w:t>
      </w:r>
      <w:r w:rsidR="00F5100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caracteres,</w:t>
      </w:r>
      <w:r w:rsidR="00F5100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</w:t>
      </w:r>
      <w:r w:rsidR="00F5100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também</w:t>
      </w:r>
      <w:r w:rsidR="00F5100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</w:t>
      </w:r>
      <w:r w:rsidR="00F5100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sua</w:t>
      </w:r>
      <w:r w:rsidR="00F5100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respectiva</w:t>
      </w:r>
      <w:r w:rsidR="00F5100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descriptografia.</w:t>
      </w:r>
      <w:r w:rsidR="00F5100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</w:t>
      </w:r>
      <w:r w:rsidR="00F5100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frase</w:t>
      </w:r>
      <w:r w:rsidR="00F5100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</w:t>
      </w:r>
      <w:r w:rsidR="00F5100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eventual</w:t>
      </w:r>
      <w:r w:rsidR="00F5100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chave</w:t>
      </w:r>
      <w:r w:rsidR="00F5100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serão</w:t>
      </w:r>
      <w:r w:rsidR="00F5100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fornecidas</w:t>
      </w:r>
      <w:r w:rsidR="00F5100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pelo</w:t>
      </w:r>
      <w:r w:rsidR="00F5100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professor</w:t>
      </w:r>
      <w:r w:rsidR="00F5100B">
        <w:rPr>
          <w:rFonts w:ascii="Arial" w:hAnsi="Arial" w:cs="Arial"/>
        </w:rPr>
        <w:t xml:space="preserve"> </w:t>
      </w:r>
      <w:r w:rsidRPr="00F5100B">
        <w:rPr>
          <w:rFonts w:ascii="Arial" w:hAnsi="Arial" w:cs="Arial"/>
        </w:rPr>
        <w:t>responsável.</w:t>
      </w:r>
    </w:p>
    <w:p w:rsidR="00605312" w:rsidRDefault="00605312">
      <w:pPr>
        <w:pStyle w:val="PargrafodaLista"/>
        <w:rPr>
          <w:rFonts w:ascii="Arial" w:hAnsi="Arial" w:cs="Arial"/>
        </w:rPr>
      </w:pPr>
    </w:p>
    <w:p w:rsidR="00605312" w:rsidRDefault="00605312">
      <w:pPr>
        <w:numPr>
          <w:ilvl w:val="0"/>
          <w:numId w:val="4"/>
        </w:numPr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hAnsi="Arial" w:cs="Arial"/>
        </w:rPr>
        <w:t>O</w:t>
      </w:r>
      <w:r w:rsidR="001A19C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nível</w:t>
      </w:r>
      <w:r w:rsidR="001A19C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de</w:t>
      </w:r>
      <w:r w:rsidR="001A19C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refinamento,</w:t>
      </w:r>
      <w:r w:rsidR="001A19C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funcionalidade,</w:t>
      </w:r>
      <w:r w:rsidR="001A19C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tratamento</w:t>
      </w:r>
      <w:r w:rsidR="001A19C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de</w:t>
      </w:r>
      <w:r w:rsidR="001A19C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erros</w:t>
      </w:r>
      <w:r w:rsidR="001A19C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</w:t>
      </w:r>
      <w:r w:rsidR="001A19C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funções</w:t>
      </w:r>
      <w:r w:rsidR="001A19C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extra</w:t>
      </w:r>
      <w:r w:rsidR="001A19C1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neste</w:t>
      </w:r>
      <w:r w:rsidR="001A19C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sistema,</w:t>
      </w:r>
      <w:r w:rsidR="001A19C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assim</w:t>
      </w:r>
      <w:r w:rsidR="001A19C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como</w:t>
      </w:r>
      <w:r w:rsidR="001A19C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o</w:t>
      </w:r>
      <w:r w:rsidR="001A19C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nível</w:t>
      </w:r>
      <w:r w:rsidR="001A19C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de</w:t>
      </w:r>
      <w:r w:rsidR="001A19C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complexidade</w:t>
      </w:r>
      <w:r w:rsidR="001A19C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da</w:t>
      </w:r>
      <w:r w:rsidR="001A19C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técnica</w:t>
      </w:r>
      <w:r w:rsidR="001A19C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criptográfica</w:t>
      </w:r>
      <w:r w:rsidR="001A19C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escolhida,</w:t>
      </w:r>
      <w:r w:rsidR="008F75E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terá</w:t>
      </w:r>
      <w:r w:rsidR="001A19C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impacto</w:t>
      </w:r>
      <w:r w:rsidR="001A19C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direto</w:t>
      </w:r>
      <w:r w:rsidR="001A19C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na</w:t>
      </w:r>
      <w:r w:rsidR="001A19C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nota</w:t>
      </w:r>
      <w:r w:rsidR="001A19C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final</w:t>
      </w:r>
      <w:r w:rsidR="001A19C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deste</w:t>
      </w:r>
      <w:r w:rsidR="001A19C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trabalho.</w:t>
      </w:r>
    </w:p>
    <w:p w:rsidR="00605312" w:rsidRDefault="00605312">
      <w:pPr>
        <w:spacing w:line="360" w:lineRule="auto"/>
        <w:ind w:left="720"/>
        <w:jc w:val="both"/>
        <w:rPr>
          <w:rFonts w:ascii="Arial" w:hAnsi="Arial" w:cs="Arial"/>
        </w:rPr>
      </w:pPr>
    </w:p>
    <w:p w:rsidR="00605312" w:rsidRDefault="00605312">
      <w:pPr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="001A19C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nota</w:t>
      </w:r>
      <w:r w:rsidR="001A19C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atribuída</w:t>
      </w:r>
      <w:r w:rsidR="001A19C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ao</w:t>
      </w:r>
      <w:r w:rsidR="001A19C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trabalho</w:t>
      </w:r>
      <w:r w:rsidR="001A19C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entregue</w:t>
      </w:r>
      <w:r w:rsidR="001A19C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configura</w:t>
      </w:r>
      <w:r w:rsidR="001A19C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</w:t>
      </w:r>
      <w:r w:rsidR="001A19C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nota</w:t>
      </w:r>
      <w:r w:rsidR="001A19C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da</w:t>
      </w:r>
      <w:r w:rsidR="002F4837">
        <w:rPr>
          <w:rFonts w:ascii="Arial" w:hAnsi="Arial" w:cs="Arial"/>
        </w:rPr>
        <w:t>s</w:t>
      </w:r>
      <w:r w:rsidR="001A19C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APS.</w:t>
      </w:r>
      <w:r w:rsidR="00B63B03">
        <w:rPr>
          <w:rFonts w:ascii="Arial" w:hAnsi="Arial" w:cs="Arial"/>
        </w:rPr>
        <w:t xml:space="preserve"> A avaliação será feita de forma individual.</w:t>
      </w:r>
    </w:p>
    <w:p w:rsidR="00605312" w:rsidRDefault="00605312">
      <w:pPr>
        <w:spacing w:line="360" w:lineRule="auto"/>
        <w:jc w:val="both"/>
        <w:rPr>
          <w:rFonts w:ascii="Arial" w:hAnsi="Arial" w:cs="Arial"/>
          <w:b/>
        </w:rPr>
      </w:pPr>
    </w:p>
    <w:p w:rsidR="00605312" w:rsidRDefault="00605312">
      <w:pPr>
        <w:spacing w:line="360" w:lineRule="auto"/>
        <w:jc w:val="both"/>
        <w:rPr>
          <w:rFonts w:ascii="Arial" w:hAnsi="Arial" w:cs="Arial"/>
          <w:b/>
        </w:rPr>
      </w:pPr>
    </w:p>
    <w:p w:rsidR="00605312" w:rsidRDefault="00605312">
      <w:pPr>
        <w:spacing w:line="360" w:lineRule="auto"/>
        <w:jc w:val="both"/>
        <w:rPr>
          <w:rFonts w:ascii="Arial" w:hAnsi="Arial" w:cs="Arial"/>
          <w:b/>
        </w:rPr>
      </w:pPr>
    </w:p>
    <w:p w:rsidR="00605312" w:rsidRDefault="00605312">
      <w:pPr>
        <w:pageBreakBefore/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III.</w:t>
      </w:r>
      <w:r w:rsidR="008677BD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APRESENTAÇÃO</w:t>
      </w:r>
      <w:r w:rsidR="00B63B03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DO</w:t>
      </w:r>
      <w:r w:rsidR="00B63B03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TRABALHO</w:t>
      </w:r>
    </w:p>
    <w:p w:rsidR="00605312" w:rsidRDefault="00605312">
      <w:pPr>
        <w:spacing w:line="360" w:lineRule="auto"/>
        <w:jc w:val="both"/>
        <w:rPr>
          <w:rFonts w:ascii="Arial" w:hAnsi="Arial" w:cs="Arial"/>
        </w:rPr>
      </w:pPr>
    </w:p>
    <w:p w:rsidR="00605312" w:rsidRPr="006733DE" w:rsidRDefault="00605312" w:rsidP="006733DE">
      <w:pPr>
        <w:numPr>
          <w:ilvl w:val="0"/>
          <w:numId w:val="2"/>
        </w:numPr>
        <w:spacing w:line="360" w:lineRule="auto"/>
        <w:ind w:left="720"/>
        <w:jc w:val="both"/>
        <w:rPr>
          <w:rFonts w:ascii="Arial" w:hAnsi="Arial" w:cs="Arial"/>
        </w:rPr>
      </w:pPr>
      <w:r w:rsidRPr="006733DE">
        <w:rPr>
          <w:rFonts w:ascii="Arial" w:hAnsi="Arial" w:cs="Arial"/>
        </w:rPr>
        <w:t>O</w:t>
      </w:r>
      <w:r w:rsidR="001A19C1" w:rsidRPr="006733DE">
        <w:rPr>
          <w:rFonts w:ascii="Arial" w:hAnsi="Arial" w:cs="Arial"/>
        </w:rPr>
        <w:t xml:space="preserve"> </w:t>
      </w:r>
      <w:r w:rsidRPr="006733DE">
        <w:rPr>
          <w:rFonts w:ascii="Arial" w:hAnsi="Arial" w:cs="Arial"/>
        </w:rPr>
        <w:t>grupo</w:t>
      </w:r>
      <w:r w:rsidR="001A19C1" w:rsidRPr="006733DE">
        <w:rPr>
          <w:rFonts w:ascii="Arial" w:hAnsi="Arial" w:cs="Arial"/>
        </w:rPr>
        <w:t xml:space="preserve"> </w:t>
      </w:r>
      <w:r w:rsidRPr="006733DE">
        <w:rPr>
          <w:rFonts w:ascii="Arial" w:hAnsi="Arial" w:cs="Arial"/>
        </w:rPr>
        <w:t>deverá</w:t>
      </w:r>
      <w:r w:rsidR="001A19C1" w:rsidRPr="006733DE">
        <w:rPr>
          <w:rFonts w:ascii="Arial" w:hAnsi="Arial" w:cs="Arial"/>
        </w:rPr>
        <w:t xml:space="preserve"> </w:t>
      </w:r>
      <w:r w:rsidRPr="006733DE">
        <w:rPr>
          <w:rFonts w:ascii="Arial" w:hAnsi="Arial" w:cs="Arial"/>
        </w:rPr>
        <w:t>ser</w:t>
      </w:r>
      <w:r w:rsidR="001A19C1" w:rsidRPr="006733DE">
        <w:rPr>
          <w:rFonts w:ascii="Arial" w:hAnsi="Arial" w:cs="Arial"/>
        </w:rPr>
        <w:t xml:space="preserve"> </w:t>
      </w:r>
      <w:r w:rsidRPr="006733DE">
        <w:rPr>
          <w:rFonts w:ascii="Arial" w:hAnsi="Arial" w:cs="Arial"/>
        </w:rPr>
        <w:t>composto</w:t>
      </w:r>
      <w:r w:rsidR="001A19C1" w:rsidRPr="006733DE">
        <w:rPr>
          <w:rFonts w:ascii="Arial" w:hAnsi="Arial" w:cs="Arial"/>
        </w:rPr>
        <w:t xml:space="preserve"> </w:t>
      </w:r>
      <w:r w:rsidRPr="006733DE">
        <w:rPr>
          <w:rFonts w:ascii="Arial" w:hAnsi="Arial" w:cs="Arial"/>
        </w:rPr>
        <w:t>de</w:t>
      </w:r>
      <w:r w:rsidR="001A19C1" w:rsidRPr="006733DE">
        <w:rPr>
          <w:rFonts w:ascii="Arial" w:hAnsi="Arial" w:cs="Arial"/>
        </w:rPr>
        <w:t xml:space="preserve"> </w:t>
      </w:r>
      <w:r w:rsidR="00BA37B1">
        <w:rPr>
          <w:rFonts w:ascii="Arial" w:hAnsi="Arial" w:cs="Arial"/>
        </w:rPr>
        <w:t xml:space="preserve">até </w:t>
      </w:r>
      <w:r w:rsidRPr="006733DE">
        <w:rPr>
          <w:rFonts w:ascii="Arial" w:hAnsi="Arial" w:cs="Arial"/>
        </w:rPr>
        <w:t>5</w:t>
      </w:r>
      <w:r w:rsidR="00994FDB" w:rsidRPr="006733DE">
        <w:rPr>
          <w:rFonts w:ascii="Arial" w:hAnsi="Arial" w:cs="Arial"/>
        </w:rPr>
        <w:t xml:space="preserve"> </w:t>
      </w:r>
      <w:r w:rsidRPr="006733DE">
        <w:rPr>
          <w:rFonts w:ascii="Arial" w:hAnsi="Arial" w:cs="Arial"/>
        </w:rPr>
        <w:t>alunos</w:t>
      </w:r>
      <w:r w:rsidR="00BA37B1">
        <w:rPr>
          <w:rFonts w:ascii="Arial" w:hAnsi="Arial" w:cs="Arial"/>
        </w:rPr>
        <w:t>, que serão escolhidos aleatoriamente pelo professor, simulando ambiente de trabalho, onde compartilhamos informações e conhecimento com pessoas de várias áreas</w:t>
      </w:r>
      <w:r w:rsidR="008F75EF">
        <w:rPr>
          <w:rFonts w:ascii="Arial" w:hAnsi="Arial" w:cs="Arial"/>
        </w:rPr>
        <w:t xml:space="preserve"> ou áreas afins.</w:t>
      </w:r>
      <w:r w:rsidR="001A19C1" w:rsidRPr="006733DE">
        <w:rPr>
          <w:rFonts w:ascii="Arial" w:hAnsi="Arial" w:cs="Arial"/>
        </w:rPr>
        <w:t xml:space="preserve"> </w:t>
      </w:r>
      <w:r w:rsidRPr="006733DE">
        <w:rPr>
          <w:rFonts w:ascii="Arial" w:hAnsi="Arial" w:cs="Arial"/>
          <w:color w:val="FFFFFF" w:themeColor="background1"/>
        </w:rPr>
        <w:t>A</w:t>
      </w:r>
      <w:r w:rsidR="001A19C1" w:rsidRPr="006733DE">
        <w:rPr>
          <w:rFonts w:ascii="Arial" w:hAnsi="Arial" w:cs="Arial"/>
          <w:color w:val="FFFFFF" w:themeColor="background1"/>
        </w:rPr>
        <w:t xml:space="preserve"> </w:t>
      </w:r>
      <w:r w:rsidRPr="006733DE">
        <w:rPr>
          <w:rFonts w:ascii="Arial" w:hAnsi="Arial" w:cs="Arial"/>
          <w:color w:val="FFFFFF" w:themeColor="background1"/>
        </w:rPr>
        <w:t>formação</w:t>
      </w:r>
      <w:r w:rsidR="001A19C1" w:rsidRPr="006733DE">
        <w:rPr>
          <w:rFonts w:ascii="Arial" w:hAnsi="Arial" w:cs="Arial"/>
          <w:color w:val="FFFFFF" w:themeColor="background1"/>
        </w:rPr>
        <w:t xml:space="preserve"> </w:t>
      </w:r>
      <w:r w:rsidRPr="006733DE">
        <w:rPr>
          <w:rFonts w:ascii="Arial" w:hAnsi="Arial" w:cs="Arial"/>
          <w:color w:val="FFFFFF" w:themeColor="background1"/>
        </w:rPr>
        <w:t>de</w:t>
      </w:r>
      <w:r w:rsidR="001A19C1" w:rsidRPr="006733DE">
        <w:rPr>
          <w:rFonts w:ascii="Arial" w:hAnsi="Arial" w:cs="Arial"/>
          <w:color w:val="FFFFFF" w:themeColor="background1"/>
        </w:rPr>
        <w:t xml:space="preserve"> </w:t>
      </w:r>
      <w:r w:rsidRPr="006733DE">
        <w:rPr>
          <w:rFonts w:ascii="Arial" w:hAnsi="Arial" w:cs="Arial"/>
          <w:color w:val="FFFFFF" w:themeColor="background1"/>
        </w:rPr>
        <w:t>um</w:t>
      </w:r>
      <w:r w:rsidR="001A19C1" w:rsidRPr="006733DE">
        <w:rPr>
          <w:rFonts w:ascii="Arial" w:hAnsi="Arial" w:cs="Arial"/>
          <w:color w:val="FFFFFF" w:themeColor="background1"/>
        </w:rPr>
        <w:t xml:space="preserve"> </w:t>
      </w:r>
      <w:r w:rsidRPr="006733DE">
        <w:rPr>
          <w:rFonts w:ascii="Arial" w:hAnsi="Arial" w:cs="Arial"/>
          <w:color w:val="FFFFFF" w:themeColor="background1"/>
        </w:rPr>
        <w:t>grupo</w:t>
      </w:r>
      <w:r w:rsidR="001A19C1" w:rsidRPr="006733DE">
        <w:rPr>
          <w:rFonts w:ascii="Arial" w:hAnsi="Arial" w:cs="Arial"/>
          <w:color w:val="FFFFFF" w:themeColor="background1"/>
        </w:rPr>
        <w:t xml:space="preserve"> </w:t>
      </w:r>
      <w:r w:rsidRPr="006733DE">
        <w:rPr>
          <w:rFonts w:ascii="Arial" w:hAnsi="Arial" w:cs="Arial"/>
          <w:color w:val="FFFFFF" w:themeColor="background1"/>
        </w:rPr>
        <w:t>comum</w:t>
      </w:r>
      <w:r w:rsidR="001A19C1" w:rsidRPr="006733DE">
        <w:rPr>
          <w:rFonts w:ascii="Arial" w:hAnsi="Arial" w:cs="Arial"/>
          <w:color w:val="FFFFFF" w:themeColor="background1"/>
        </w:rPr>
        <w:t xml:space="preserve"> </w:t>
      </w:r>
      <w:r w:rsidRPr="006733DE">
        <w:rPr>
          <w:rFonts w:ascii="Arial" w:hAnsi="Arial" w:cs="Arial"/>
          <w:color w:val="FFFFFF" w:themeColor="background1"/>
        </w:rPr>
        <w:t>número</w:t>
      </w:r>
      <w:r w:rsidR="001A19C1" w:rsidRPr="006733DE">
        <w:rPr>
          <w:rFonts w:ascii="Arial" w:hAnsi="Arial" w:cs="Arial"/>
          <w:color w:val="FFFFFF" w:themeColor="background1"/>
        </w:rPr>
        <w:t xml:space="preserve"> </w:t>
      </w:r>
      <w:r w:rsidRPr="006733DE">
        <w:rPr>
          <w:rFonts w:ascii="Arial" w:hAnsi="Arial" w:cs="Arial"/>
          <w:color w:val="FFFFFF" w:themeColor="background1"/>
        </w:rPr>
        <w:t>diferente</w:t>
      </w:r>
      <w:r w:rsidR="001A19C1" w:rsidRPr="006733DE">
        <w:rPr>
          <w:rFonts w:ascii="Arial" w:hAnsi="Arial" w:cs="Arial"/>
          <w:color w:val="FFFFFF" w:themeColor="background1"/>
        </w:rPr>
        <w:t xml:space="preserve"> </w:t>
      </w:r>
      <w:r w:rsidRPr="006733DE">
        <w:rPr>
          <w:rFonts w:ascii="Arial" w:hAnsi="Arial" w:cs="Arial"/>
          <w:color w:val="FFFFFF" w:themeColor="background1"/>
        </w:rPr>
        <w:t>de</w:t>
      </w:r>
      <w:r w:rsidR="001A19C1" w:rsidRPr="006733DE">
        <w:rPr>
          <w:rFonts w:ascii="Arial" w:hAnsi="Arial" w:cs="Arial"/>
          <w:color w:val="FFFFFF" w:themeColor="background1"/>
        </w:rPr>
        <w:t xml:space="preserve"> </w:t>
      </w:r>
      <w:r w:rsidRPr="006733DE">
        <w:rPr>
          <w:rFonts w:ascii="Arial" w:hAnsi="Arial" w:cs="Arial"/>
          <w:color w:val="FFFFFF" w:themeColor="background1"/>
        </w:rPr>
        <w:t>5</w:t>
      </w:r>
      <w:r w:rsidR="001A19C1" w:rsidRPr="006733DE">
        <w:rPr>
          <w:rFonts w:ascii="Arial" w:hAnsi="Arial" w:cs="Arial"/>
          <w:color w:val="FFFFFF" w:themeColor="background1"/>
        </w:rPr>
        <w:t xml:space="preserve"> </w:t>
      </w:r>
      <w:r w:rsidRPr="006733DE">
        <w:rPr>
          <w:rFonts w:ascii="Arial" w:hAnsi="Arial" w:cs="Arial"/>
          <w:color w:val="FFFFFF" w:themeColor="background1"/>
        </w:rPr>
        <w:t>dependerá</w:t>
      </w:r>
      <w:r w:rsidR="001A19C1" w:rsidRPr="006733DE">
        <w:rPr>
          <w:rFonts w:ascii="Arial" w:hAnsi="Arial" w:cs="Arial"/>
          <w:color w:val="FFFFFF" w:themeColor="background1"/>
        </w:rPr>
        <w:t xml:space="preserve"> </w:t>
      </w:r>
      <w:r w:rsidRPr="006733DE">
        <w:rPr>
          <w:rFonts w:ascii="Arial" w:hAnsi="Arial" w:cs="Arial"/>
          <w:color w:val="FFFFFF" w:themeColor="background1"/>
        </w:rPr>
        <w:t>de</w:t>
      </w:r>
      <w:r w:rsidR="001A19C1" w:rsidRPr="006733DE">
        <w:rPr>
          <w:rFonts w:ascii="Arial" w:hAnsi="Arial" w:cs="Arial"/>
          <w:color w:val="FFFFFF" w:themeColor="background1"/>
        </w:rPr>
        <w:t xml:space="preserve"> </w:t>
      </w:r>
      <w:r w:rsidRPr="006733DE">
        <w:rPr>
          <w:rFonts w:ascii="Arial" w:hAnsi="Arial" w:cs="Arial"/>
          <w:color w:val="FFFFFF" w:themeColor="background1"/>
        </w:rPr>
        <w:t>aprovação</w:t>
      </w:r>
      <w:r w:rsidR="00994FDB" w:rsidRPr="006733DE">
        <w:rPr>
          <w:rFonts w:ascii="Arial" w:hAnsi="Arial" w:cs="Arial"/>
          <w:color w:val="FFFFFF" w:themeColor="background1"/>
        </w:rPr>
        <w:t xml:space="preserve"> </w:t>
      </w:r>
      <w:r w:rsidRPr="006733DE">
        <w:rPr>
          <w:rFonts w:ascii="Arial" w:hAnsi="Arial" w:cs="Arial"/>
          <w:color w:val="FFFFFF" w:themeColor="background1"/>
        </w:rPr>
        <w:t>do</w:t>
      </w:r>
      <w:r w:rsidR="001A19C1" w:rsidRPr="006733DE">
        <w:rPr>
          <w:rFonts w:ascii="Arial" w:hAnsi="Arial" w:cs="Arial"/>
          <w:color w:val="FFFFFF" w:themeColor="background1"/>
        </w:rPr>
        <w:t xml:space="preserve"> </w:t>
      </w:r>
      <w:r w:rsidRPr="006733DE">
        <w:rPr>
          <w:rFonts w:ascii="Arial" w:hAnsi="Arial" w:cs="Arial"/>
          <w:color w:val="FFFFFF" w:themeColor="background1"/>
        </w:rPr>
        <w:t>(a)</w:t>
      </w:r>
      <w:r w:rsidR="001A19C1" w:rsidRPr="006733DE">
        <w:rPr>
          <w:rFonts w:ascii="Arial" w:hAnsi="Arial" w:cs="Arial"/>
          <w:color w:val="FFFFFF" w:themeColor="background1"/>
        </w:rPr>
        <w:t xml:space="preserve"> </w:t>
      </w:r>
      <w:r w:rsidRPr="006733DE">
        <w:rPr>
          <w:rFonts w:ascii="Arial" w:hAnsi="Arial" w:cs="Arial"/>
          <w:color w:val="FFFFFF" w:themeColor="background1"/>
        </w:rPr>
        <w:t>Coordenador</w:t>
      </w:r>
      <w:r w:rsidR="001A19C1" w:rsidRPr="006733DE">
        <w:rPr>
          <w:rFonts w:ascii="Arial" w:hAnsi="Arial" w:cs="Arial"/>
          <w:color w:val="FFFFFF" w:themeColor="background1"/>
        </w:rPr>
        <w:t xml:space="preserve"> </w:t>
      </w:r>
      <w:r w:rsidRPr="006733DE">
        <w:rPr>
          <w:rFonts w:ascii="Arial" w:hAnsi="Arial" w:cs="Arial"/>
          <w:color w:val="FFFFFF" w:themeColor="background1"/>
        </w:rPr>
        <w:t>(a)</w:t>
      </w:r>
      <w:r w:rsidR="001A19C1" w:rsidRPr="006733DE">
        <w:rPr>
          <w:rFonts w:ascii="Arial" w:hAnsi="Arial" w:cs="Arial"/>
          <w:color w:val="FFFFFF" w:themeColor="background1"/>
        </w:rPr>
        <w:t xml:space="preserve"> </w:t>
      </w:r>
      <w:r w:rsidRPr="006733DE">
        <w:rPr>
          <w:rFonts w:ascii="Arial" w:hAnsi="Arial" w:cs="Arial"/>
          <w:color w:val="FFFFFF" w:themeColor="background1"/>
        </w:rPr>
        <w:t>Auxiliar</w:t>
      </w:r>
      <w:r w:rsidR="001A19C1" w:rsidRPr="006733DE">
        <w:rPr>
          <w:rFonts w:ascii="Arial" w:hAnsi="Arial" w:cs="Arial"/>
          <w:color w:val="FFFFFF" w:themeColor="background1"/>
        </w:rPr>
        <w:t xml:space="preserve"> </w:t>
      </w:r>
      <w:r w:rsidRPr="006733DE">
        <w:rPr>
          <w:rFonts w:ascii="Arial" w:hAnsi="Arial" w:cs="Arial"/>
          <w:color w:val="FFFFFF" w:themeColor="background1"/>
        </w:rPr>
        <w:t>do</w:t>
      </w:r>
      <w:r w:rsidR="001A19C1" w:rsidRPr="006733DE">
        <w:rPr>
          <w:rFonts w:ascii="Arial" w:hAnsi="Arial" w:cs="Arial"/>
          <w:color w:val="FFFFFF" w:themeColor="background1"/>
        </w:rPr>
        <w:t xml:space="preserve"> </w:t>
      </w:r>
      <w:r w:rsidRPr="006733DE">
        <w:rPr>
          <w:rFonts w:ascii="Arial" w:hAnsi="Arial" w:cs="Arial"/>
          <w:color w:val="FFFFFF" w:themeColor="background1"/>
        </w:rPr>
        <w:t>curso</w:t>
      </w:r>
      <w:r w:rsidR="001A19C1" w:rsidRPr="006733DE">
        <w:rPr>
          <w:rFonts w:ascii="Arial" w:hAnsi="Arial" w:cs="Arial"/>
          <w:color w:val="FFFFFF" w:themeColor="background1"/>
        </w:rPr>
        <w:t xml:space="preserve"> </w:t>
      </w:r>
      <w:r w:rsidRPr="006733DE">
        <w:rPr>
          <w:rFonts w:ascii="Arial" w:hAnsi="Arial" w:cs="Arial"/>
          <w:color w:val="FFFFFF" w:themeColor="background1"/>
        </w:rPr>
        <w:t>no</w:t>
      </w:r>
      <w:r w:rsidR="001A19C1" w:rsidRPr="006733DE">
        <w:rPr>
          <w:rFonts w:ascii="Arial" w:hAnsi="Arial" w:cs="Arial"/>
          <w:color w:val="FFFFFF" w:themeColor="background1"/>
        </w:rPr>
        <w:t xml:space="preserve"> </w:t>
      </w:r>
      <w:r w:rsidRPr="006733DE">
        <w:rPr>
          <w:rFonts w:ascii="Arial" w:hAnsi="Arial" w:cs="Arial"/>
          <w:color w:val="FFFFFF" w:themeColor="background1"/>
        </w:rPr>
        <w:t>campus.</w:t>
      </w:r>
    </w:p>
    <w:p w:rsidR="00605312" w:rsidRDefault="00605312">
      <w:pPr>
        <w:numPr>
          <w:ilvl w:val="0"/>
          <w:numId w:val="2"/>
        </w:numPr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hAnsi="Arial" w:cs="Arial"/>
        </w:rPr>
        <w:t>Todas</w:t>
      </w:r>
      <w:r w:rsidR="001A19C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as</w:t>
      </w:r>
      <w:r w:rsidR="001A19C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etapas</w:t>
      </w:r>
      <w:r w:rsidR="001A19C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do</w:t>
      </w:r>
      <w:r w:rsidR="001A19C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trabalho</w:t>
      </w:r>
      <w:r w:rsidR="001A19C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deverão</w:t>
      </w:r>
      <w:r w:rsidR="001A19C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ser</w:t>
      </w:r>
      <w:r w:rsidR="001A19C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escritas</w:t>
      </w:r>
      <w:r w:rsidR="001A19C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em</w:t>
      </w:r>
      <w:r w:rsidR="006733D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fonte</w:t>
      </w:r>
      <w:r w:rsidR="001A19C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ARIAL12,</w:t>
      </w:r>
      <w:r w:rsidR="001A19C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espaçamento</w:t>
      </w:r>
      <w:r w:rsidR="00994FD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1,5,</w:t>
      </w:r>
      <w:r w:rsidR="001A19C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margem</w:t>
      </w:r>
      <w:r w:rsidR="006733D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direita</w:t>
      </w:r>
      <w:r w:rsidR="006733D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2,5cm</w:t>
      </w:r>
      <w:r w:rsidR="001A19C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</w:t>
      </w:r>
      <w:r w:rsidR="001A19C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margem</w:t>
      </w:r>
      <w:r w:rsidR="001A19C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esquerda</w:t>
      </w:r>
      <w:r w:rsidR="001A19C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2,5cm.</w:t>
      </w:r>
      <w:r w:rsidR="001A19C1">
        <w:rPr>
          <w:rFonts w:ascii="Arial" w:hAnsi="Arial" w:cs="Arial"/>
        </w:rPr>
        <w:t xml:space="preserve"> </w:t>
      </w:r>
      <w:r w:rsidR="008677BD">
        <w:rPr>
          <w:rFonts w:ascii="Arial" w:hAnsi="Arial" w:cs="Arial"/>
        </w:rPr>
        <w:t xml:space="preserve">(digite “BIBLIOTECA CENTRAL GUIA DE NORMALIZAÇÃO PARA APRESENTAÇÃO DE TRABALHOS ACADÊMICOS DA UNIVERSIDADE PAULISTA”) </w:t>
      </w:r>
      <w:r>
        <w:rPr>
          <w:rFonts w:ascii="Arial" w:hAnsi="Arial" w:cs="Arial"/>
        </w:rPr>
        <w:t>O</w:t>
      </w:r>
      <w:r w:rsidR="001A19C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trabalho</w:t>
      </w:r>
      <w:r w:rsidR="001A19C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deverá</w:t>
      </w:r>
      <w:r w:rsidR="001A19C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ter</w:t>
      </w:r>
      <w:r w:rsidR="001A19C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formato</w:t>
      </w:r>
      <w:r w:rsidR="006733D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A4,</w:t>
      </w:r>
      <w:r w:rsidR="001A19C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encadernado</w:t>
      </w:r>
      <w:r w:rsidR="00994FD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(espiral)</w:t>
      </w:r>
      <w:r w:rsidR="001A19C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com</w:t>
      </w:r>
      <w:r w:rsidR="001A19C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capa</w:t>
      </w:r>
      <w:r w:rsidR="001A19C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transparente.</w:t>
      </w:r>
    </w:p>
    <w:p w:rsidR="00605312" w:rsidRDefault="00605312">
      <w:pPr>
        <w:spacing w:line="360" w:lineRule="auto"/>
        <w:ind w:left="720"/>
        <w:jc w:val="both"/>
        <w:rPr>
          <w:rFonts w:ascii="Arial" w:hAnsi="Arial" w:cs="Arial"/>
        </w:rPr>
      </w:pPr>
    </w:p>
    <w:p w:rsidR="00605312" w:rsidRDefault="00605312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Limites</w:t>
      </w:r>
      <w:r w:rsidR="001A19C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de</w:t>
      </w:r>
      <w:r w:rsidR="001A19C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páginas</w:t>
      </w:r>
    </w:p>
    <w:p w:rsidR="00605312" w:rsidRDefault="00605312">
      <w:pPr>
        <w:spacing w:line="360" w:lineRule="auto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  <w:u w:val="single"/>
        </w:rPr>
        <w:t>Objetivo</w:t>
      </w:r>
      <w:r w:rsidR="001A19C1">
        <w:rPr>
          <w:rFonts w:ascii="Arial" w:hAnsi="Arial" w:cs="Arial"/>
          <w:u w:val="single"/>
        </w:rPr>
        <w:t xml:space="preserve"> </w:t>
      </w:r>
      <w:r>
        <w:rPr>
          <w:rFonts w:ascii="Arial" w:hAnsi="Arial" w:cs="Arial"/>
          <w:u w:val="single"/>
        </w:rPr>
        <w:t>do</w:t>
      </w:r>
      <w:r w:rsidR="001A19C1">
        <w:rPr>
          <w:rFonts w:ascii="Arial" w:hAnsi="Arial" w:cs="Arial"/>
          <w:u w:val="single"/>
        </w:rPr>
        <w:t xml:space="preserve"> </w:t>
      </w:r>
      <w:r>
        <w:rPr>
          <w:rFonts w:ascii="Arial" w:hAnsi="Arial" w:cs="Arial"/>
          <w:u w:val="single"/>
        </w:rPr>
        <w:t>trabalho:</w:t>
      </w:r>
      <w:r>
        <w:rPr>
          <w:rFonts w:ascii="Arial" w:hAnsi="Arial" w:cs="Arial"/>
        </w:rPr>
        <w:t>1</w:t>
      </w:r>
      <w:r w:rsidR="001A19C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página</w:t>
      </w:r>
      <w:r w:rsidR="001A19C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</w:t>
      </w:r>
      <w:r w:rsidR="001A19C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no</w:t>
      </w:r>
      <w:r w:rsidR="001A19C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máximo</w:t>
      </w:r>
      <w:r w:rsidR="001A19C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2</w:t>
      </w:r>
      <w:r w:rsidR="001A19C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páginas</w:t>
      </w:r>
    </w:p>
    <w:p w:rsidR="00605312" w:rsidRDefault="00605312">
      <w:pPr>
        <w:spacing w:line="360" w:lineRule="auto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  <w:u w:val="single"/>
        </w:rPr>
        <w:t>Introdução:</w:t>
      </w:r>
      <w:r w:rsidR="001A19C1">
        <w:rPr>
          <w:rFonts w:ascii="Arial" w:hAnsi="Arial" w:cs="Arial"/>
          <w:u w:val="single"/>
        </w:rPr>
        <w:t xml:space="preserve"> </w:t>
      </w:r>
      <w:r>
        <w:rPr>
          <w:rFonts w:ascii="Arial" w:hAnsi="Arial" w:cs="Arial"/>
        </w:rPr>
        <w:t>2</w:t>
      </w:r>
      <w:r w:rsidR="001A19C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páginas</w:t>
      </w:r>
      <w:r w:rsidR="001A19C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</w:t>
      </w:r>
      <w:r w:rsidR="001A19C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no</w:t>
      </w:r>
      <w:r w:rsidR="001A19C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máximo</w:t>
      </w:r>
      <w:r w:rsidR="001A19C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4</w:t>
      </w:r>
      <w:r w:rsidR="001A19C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páginas</w:t>
      </w:r>
    </w:p>
    <w:p w:rsidR="00605312" w:rsidRDefault="00605312">
      <w:pPr>
        <w:spacing w:line="360" w:lineRule="auto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  <w:u w:val="single"/>
        </w:rPr>
        <w:t>Criptografia</w:t>
      </w:r>
      <w:r w:rsidR="005727F2">
        <w:rPr>
          <w:rFonts w:ascii="Arial" w:hAnsi="Arial" w:cs="Arial"/>
          <w:u w:val="single"/>
        </w:rPr>
        <w:t xml:space="preserve"> </w:t>
      </w:r>
      <w:r>
        <w:rPr>
          <w:rFonts w:ascii="Arial" w:hAnsi="Arial" w:cs="Arial"/>
          <w:u w:val="single"/>
        </w:rPr>
        <w:t>(conceitos</w:t>
      </w:r>
      <w:r w:rsidR="005727F2">
        <w:rPr>
          <w:rFonts w:ascii="Arial" w:hAnsi="Arial" w:cs="Arial"/>
          <w:u w:val="single"/>
        </w:rPr>
        <w:t xml:space="preserve"> </w:t>
      </w:r>
      <w:r>
        <w:rPr>
          <w:rFonts w:ascii="Arial" w:hAnsi="Arial" w:cs="Arial"/>
          <w:u w:val="single"/>
        </w:rPr>
        <w:t>gerais)</w:t>
      </w:r>
      <w:r>
        <w:rPr>
          <w:rFonts w:ascii="Arial" w:hAnsi="Arial" w:cs="Arial"/>
        </w:rPr>
        <w:t>:3</w:t>
      </w:r>
      <w:r w:rsidR="001A19C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páginas</w:t>
      </w:r>
      <w:r w:rsidR="001A19C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</w:t>
      </w:r>
      <w:r w:rsidR="001A19C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no</w:t>
      </w:r>
      <w:r w:rsidR="001A19C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máximo</w:t>
      </w:r>
      <w:r w:rsidR="001A19C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5</w:t>
      </w:r>
      <w:r w:rsidR="001A19C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páginas.</w:t>
      </w:r>
    </w:p>
    <w:p w:rsidR="00605312" w:rsidRDefault="00605312">
      <w:pPr>
        <w:spacing w:line="360" w:lineRule="auto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  <w:u w:val="single"/>
        </w:rPr>
        <w:t>Técnicas</w:t>
      </w:r>
      <w:r w:rsidR="001A19C1">
        <w:rPr>
          <w:rFonts w:ascii="Arial" w:hAnsi="Arial" w:cs="Arial"/>
          <w:u w:val="single"/>
        </w:rPr>
        <w:t xml:space="preserve"> </w:t>
      </w:r>
      <w:r>
        <w:rPr>
          <w:rFonts w:ascii="Arial" w:hAnsi="Arial" w:cs="Arial"/>
          <w:u w:val="single"/>
        </w:rPr>
        <w:t>criptográficas</w:t>
      </w:r>
      <w:r w:rsidR="001A19C1">
        <w:rPr>
          <w:rFonts w:ascii="Arial" w:hAnsi="Arial" w:cs="Arial"/>
          <w:u w:val="single"/>
        </w:rPr>
        <w:t xml:space="preserve"> </w:t>
      </w:r>
      <w:r>
        <w:rPr>
          <w:rFonts w:ascii="Arial" w:hAnsi="Arial" w:cs="Arial"/>
          <w:u w:val="single"/>
        </w:rPr>
        <w:t>mais</w:t>
      </w:r>
      <w:r w:rsidR="001A19C1">
        <w:rPr>
          <w:rFonts w:ascii="Arial" w:hAnsi="Arial" w:cs="Arial"/>
          <w:u w:val="single"/>
        </w:rPr>
        <w:t xml:space="preserve"> </w:t>
      </w:r>
      <w:r>
        <w:rPr>
          <w:rFonts w:ascii="Arial" w:hAnsi="Arial" w:cs="Arial"/>
          <w:u w:val="single"/>
        </w:rPr>
        <w:t>utilizadas</w:t>
      </w:r>
      <w:r>
        <w:rPr>
          <w:rFonts w:ascii="Arial" w:hAnsi="Arial" w:cs="Arial"/>
        </w:rPr>
        <w:t>:</w:t>
      </w:r>
      <w:r w:rsidR="001A19C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mínimo</w:t>
      </w:r>
      <w:r w:rsidR="001A19C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de</w:t>
      </w:r>
      <w:r w:rsidR="001A19C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4</w:t>
      </w:r>
      <w:r w:rsidR="001A19C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páginas</w:t>
      </w:r>
      <w:r w:rsidR="001A19C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</w:t>
      </w:r>
      <w:r w:rsidR="001A19C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máximo</w:t>
      </w:r>
      <w:r w:rsidR="001A19C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de</w:t>
      </w:r>
      <w:r w:rsidR="001A19C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8</w:t>
      </w:r>
      <w:r w:rsidR="001A19C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páginas.</w:t>
      </w:r>
    </w:p>
    <w:p w:rsidR="00605312" w:rsidRDefault="00605312">
      <w:pPr>
        <w:spacing w:line="360" w:lineRule="auto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  <w:u w:val="single"/>
        </w:rPr>
        <w:t>Dissertação</w:t>
      </w:r>
      <w:r>
        <w:rPr>
          <w:rFonts w:ascii="Arial" w:hAnsi="Arial" w:cs="Arial"/>
        </w:rPr>
        <w:t>:</w:t>
      </w:r>
      <w:r w:rsidR="001A19C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mínimo</w:t>
      </w:r>
      <w:r w:rsidR="001A19C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de</w:t>
      </w:r>
      <w:r w:rsidR="001A19C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5</w:t>
      </w:r>
      <w:r w:rsidR="001A19C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páginas</w:t>
      </w:r>
      <w:r w:rsidR="001A19C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</w:t>
      </w:r>
      <w:r w:rsidR="001A19C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máximo</w:t>
      </w:r>
      <w:r w:rsidR="001A19C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de</w:t>
      </w:r>
      <w:r w:rsidR="001A19C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15</w:t>
      </w:r>
      <w:r w:rsidR="001A19C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páginas.</w:t>
      </w:r>
    </w:p>
    <w:p w:rsidR="00605312" w:rsidRDefault="00605312">
      <w:pPr>
        <w:spacing w:line="360" w:lineRule="auto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  <w:u w:val="single"/>
        </w:rPr>
        <w:t>Projeto</w:t>
      </w:r>
      <w:r w:rsidR="001A19C1">
        <w:rPr>
          <w:rFonts w:ascii="Arial" w:hAnsi="Arial" w:cs="Arial"/>
          <w:u w:val="single"/>
        </w:rPr>
        <w:t xml:space="preserve"> </w:t>
      </w:r>
      <w:r>
        <w:rPr>
          <w:rFonts w:ascii="Arial" w:hAnsi="Arial" w:cs="Arial"/>
          <w:u w:val="single"/>
        </w:rPr>
        <w:t>(estrutura)</w:t>
      </w:r>
      <w:r w:rsidR="001A19C1">
        <w:rPr>
          <w:rFonts w:ascii="Arial" w:hAnsi="Arial" w:cs="Arial"/>
          <w:u w:val="single"/>
        </w:rPr>
        <w:t xml:space="preserve"> </w:t>
      </w:r>
      <w:r>
        <w:rPr>
          <w:rFonts w:ascii="Arial" w:hAnsi="Arial" w:cs="Arial"/>
          <w:u w:val="single"/>
        </w:rPr>
        <w:t>do</w:t>
      </w:r>
      <w:r w:rsidR="001A19C1">
        <w:rPr>
          <w:rFonts w:ascii="Arial" w:hAnsi="Arial" w:cs="Arial"/>
          <w:u w:val="single"/>
        </w:rPr>
        <w:t xml:space="preserve"> </w:t>
      </w:r>
      <w:r>
        <w:rPr>
          <w:rFonts w:ascii="Arial" w:hAnsi="Arial" w:cs="Arial"/>
          <w:u w:val="single"/>
        </w:rPr>
        <w:t>programa</w:t>
      </w:r>
      <w:r>
        <w:rPr>
          <w:rFonts w:ascii="Arial" w:hAnsi="Arial" w:cs="Arial"/>
        </w:rPr>
        <w:t>:</w:t>
      </w:r>
      <w:r w:rsidR="001A19C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mínimo</w:t>
      </w:r>
      <w:r w:rsidR="001A19C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de</w:t>
      </w:r>
      <w:r w:rsidR="001A19C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3</w:t>
      </w:r>
      <w:r w:rsidR="001A19C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páginas</w:t>
      </w:r>
      <w:r w:rsidR="001A19C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</w:t>
      </w:r>
      <w:r w:rsidR="001A19C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máximo</w:t>
      </w:r>
      <w:r w:rsidR="001A19C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de</w:t>
      </w:r>
      <w:r w:rsidR="001A19C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8</w:t>
      </w:r>
      <w:r w:rsidR="001A19C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páginas.</w:t>
      </w:r>
    </w:p>
    <w:p w:rsidR="00605312" w:rsidRDefault="00605312">
      <w:pPr>
        <w:spacing w:line="360" w:lineRule="auto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  <w:u w:val="single"/>
        </w:rPr>
        <w:t>Relatório</w:t>
      </w:r>
      <w:r w:rsidR="001A19C1">
        <w:rPr>
          <w:rFonts w:ascii="Arial" w:hAnsi="Arial" w:cs="Arial"/>
          <w:u w:val="single"/>
        </w:rPr>
        <w:t xml:space="preserve"> </w:t>
      </w:r>
      <w:r>
        <w:rPr>
          <w:rFonts w:ascii="Arial" w:hAnsi="Arial" w:cs="Arial"/>
          <w:u w:val="single"/>
        </w:rPr>
        <w:t>com</w:t>
      </w:r>
      <w:r w:rsidR="001A19C1">
        <w:rPr>
          <w:rFonts w:ascii="Arial" w:hAnsi="Arial" w:cs="Arial"/>
          <w:u w:val="single"/>
        </w:rPr>
        <w:t xml:space="preserve"> </w:t>
      </w:r>
      <w:r>
        <w:rPr>
          <w:rFonts w:ascii="Arial" w:hAnsi="Arial" w:cs="Arial"/>
          <w:u w:val="single"/>
        </w:rPr>
        <w:t>as</w:t>
      </w:r>
      <w:r w:rsidR="001A19C1">
        <w:rPr>
          <w:rFonts w:ascii="Arial" w:hAnsi="Arial" w:cs="Arial"/>
          <w:u w:val="single"/>
        </w:rPr>
        <w:t xml:space="preserve"> </w:t>
      </w:r>
      <w:r>
        <w:rPr>
          <w:rFonts w:ascii="Arial" w:hAnsi="Arial" w:cs="Arial"/>
          <w:u w:val="single"/>
        </w:rPr>
        <w:t>linhas</w:t>
      </w:r>
      <w:r w:rsidR="001A19C1">
        <w:rPr>
          <w:rFonts w:ascii="Arial" w:hAnsi="Arial" w:cs="Arial"/>
          <w:u w:val="single"/>
        </w:rPr>
        <w:t xml:space="preserve"> </w:t>
      </w:r>
      <w:r>
        <w:rPr>
          <w:rFonts w:ascii="Arial" w:hAnsi="Arial" w:cs="Arial"/>
          <w:u w:val="single"/>
        </w:rPr>
        <w:t>de</w:t>
      </w:r>
      <w:r w:rsidR="001A19C1">
        <w:rPr>
          <w:rFonts w:ascii="Arial" w:hAnsi="Arial" w:cs="Arial"/>
          <w:u w:val="single"/>
        </w:rPr>
        <w:t xml:space="preserve"> </w:t>
      </w:r>
      <w:r>
        <w:rPr>
          <w:rFonts w:ascii="Arial" w:hAnsi="Arial" w:cs="Arial"/>
          <w:u w:val="single"/>
        </w:rPr>
        <w:t>código</w:t>
      </w:r>
      <w:r>
        <w:rPr>
          <w:rFonts w:ascii="Arial" w:hAnsi="Arial" w:cs="Arial"/>
        </w:rPr>
        <w:t>:</w:t>
      </w:r>
      <w:r w:rsidR="001A19C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máximo</w:t>
      </w:r>
      <w:r w:rsidR="001A19C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de</w:t>
      </w:r>
      <w:r w:rsidR="001A19C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10</w:t>
      </w:r>
      <w:r w:rsidR="001A19C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páginas.</w:t>
      </w:r>
    </w:p>
    <w:p w:rsidR="00605312" w:rsidRDefault="00605312">
      <w:pPr>
        <w:spacing w:line="360" w:lineRule="auto"/>
        <w:ind w:left="720"/>
        <w:jc w:val="both"/>
        <w:rPr>
          <w:rFonts w:ascii="Arial" w:hAnsi="Arial" w:cs="Arial"/>
        </w:rPr>
      </w:pPr>
    </w:p>
    <w:p w:rsidR="00605312" w:rsidRDefault="00605312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</w:t>
      </w:r>
      <w:r w:rsidR="001A19C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trabalho</w:t>
      </w:r>
      <w:r w:rsidR="001A19C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deverá</w:t>
      </w:r>
      <w:r w:rsidR="001A19C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ser</w:t>
      </w:r>
      <w:r w:rsidR="001A19C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entregue</w:t>
      </w:r>
      <w:r w:rsidR="001A19C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junto</w:t>
      </w:r>
      <w:r w:rsidR="001A19C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com</w:t>
      </w:r>
      <w:r w:rsidR="001A19C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</w:t>
      </w:r>
      <w:r w:rsidR="001A19C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ficha</w:t>
      </w:r>
      <w:r w:rsidR="001A19C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padrão</w:t>
      </w:r>
      <w:r w:rsidR="001A19C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de</w:t>
      </w:r>
      <w:r>
        <w:rPr>
          <w:rFonts w:ascii="Arial" w:eastAsia="Arial" w:hAnsi="Arial" w:cs="Arial"/>
        </w:rPr>
        <w:t xml:space="preserve"> “</w:t>
      </w:r>
      <w:r>
        <w:rPr>
          <w:rFonts w:ascii="Arial" w:hAnsi="Arial" w:cs="Arial"/>
        </w:rPr>
        <w:t>Atividades</w:t>
      </w:r>
      <w:r w:rsidR="001A19C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Práticas</w:t>
      </w:r>
      <w:r w:rsidR="001A19C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Supervisionadas</w:t>
      </w:r>
      <w:r>
        <w:rPr>
          <w:rFonts w:ascii="Arial" w:eastAsia="Arial" w:hAnsi="Arial" w:cs="Arial"/>
        </w:rPr>
        <w:t xml:space="preserve">” </w:t>
      </w:r>
      <w:r>
        <w:rPr>
          <w:rFonts w:ascii="Arial" w:hAnsi="Arial" w:cs="Arial"/>
        </w:rPr>
        <w:t>ilustrando</w:t>
      </w:r>
      <w:r w:rsidR="001A19C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cronologicamente</w:t>
      </w:r>
      <w:r w:rsidR="001A19C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cada</w:t>
      </w:r>
      <w:r w:rsidR="001A19C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um</w:t>
      </w:r>
      <w:r w:rsidR="001A19C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dos</w:t>
      </w:r>
      <w:r w:rsidR="001A19C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itens,</w:t>
      </w:r>
      <w:r w:rsidR="001A19C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segundo</w:t>
      </w:r>
      <w:r w:rsidR="001A19C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</w:t>
      </w:r>
      <w:r w:rsidR="001A19C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orientação</w:t>
      </w:r>
      <w:r w:rsidR="001A19C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do</w:t>
      </w:r>
      <w:r w:rsidR="001A19C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professor</w:t>
      </w:r>
      <w:r w:rsidR="001A19C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supervisor</w:t>
      </w:r>
      <w:r w:rsidR="001A19C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desta</w:t>
      </w:r>
      <w:r w:rsidR="001A19C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atividade.</w:t>
      </w:r>
    </w:p>
    <w:p w:rsidR="00605312" w:rsidRDefault="00605312">
      <w:pPr>
        <w:spacing w:line="360" w:lineRule="auto"/>
        <w:ind w:left="360"/>
        <w:jc w:val="both"/>
        <w:rPr>
          <w:rFonts w:ascii="Arial" w:hAnsi="Arial" w:cs="Arial"/>
        </w:rPr>
      </w:pPr>
    </w:p>
    <w:p w:rsidR="00605312" w:rsidRDefault="00605312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Estrutura</w:t>
      </w:r>
      <w:r w:rsidR="001A19C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do</w:t>
      </w:r>
      <w:r w:rsidR="00DA54C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trabalho:</w:t>
      </w:r>
    </w:p>
    <w:p w:rsidR="00605312" w:rsidRDefault="00605312">
      <w:pPr>
        <w:jc w:val="both"/>
        <w:rPr>
          <w:rFonts w:ascii="Arial" w:hAnsi="Arial" w:cs="Arial"/>
        </w:rPr>
      </w:pPr>
    </w:p>
    <w:p w:rsidR="00605312" w:rsidRDefault="00605312">
      <w:pPr>
        <w:numPr>
          <w:ilvl w:val="1"/>
          <w:numId w:val="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Capa:identificando</w:t>
      </w:r>
      <w:r w:rsidR="001A19C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o</w:t>
      </w:r>
      <w:r w:rsidR="001A19C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curso,o</w:t>
      </w:r>
      <w:r w:rsidR="001A19C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tema,a</w:t>
      </w:r>
      <w:r w:rsidR="001A19C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relação</w:t>
      </w:r>
      <w:r w:rsidR="001A19C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de</w:t>
      </w:r>
      <w:r w:rsidR="001A19C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alunos</w:t>
      </w:r>
      <w:r w:rsidR="001A19C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do</w:t>
      </w:r>
      <w:r w:rsidR="001A19C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grupo(nome/RA)</w:t>
      </w:r>
    </w:p>
    <w:p w:rsidR="00605312" w:rsidRDefault="00605312">
      <w:pPr>
        <w:numPr>
          <w:ilvl w:val="1"/>
          <w:numId w:val="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Índice</w:t>
      </w:r>
    </w:p>
    <w:p w:rsidR="00605312" w:rsidRDefault="00605312">
      <w:pPr>
        <w:numPr>
          <w:ilvl w:val="1"/>
          <w:numId w:val="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Objetivo</w:t>
      </w:r>
      <w:r w:rsidR="001A19C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do</w:t>
      </w:r>
      <w:r w:rsidR="001A19C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trabalho</w:t>
      </w:r>
    </w:p>
    <w:p w:rsidR="00605312" w:rsidRDefault="00605312">
      <w:pPr>
        <w:numPr>
          <w:ilvl w:val="1"/>
          <w:numId w:val="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Introdução</w:t>
      </w:r>
    </w:p>
    <w:p w:rsidR="00605312" w:rsidRDefault="00605312">
      <w:pPr>
        <w:numPr>
          <w:ilvl w:val="1"/>
          <w:numId w:val="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Criptografia</w:t>
      </w:r>
      <w:r w:rsidR="001A19C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(conceitos</w:t>
      </w:r>
      <w:r w:rsidR="001A19C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gerais)</w:t>
      </w:r>
    </w:p>
    <w:p w:rsidR="00605312" w:rsidRDefault="00605312">
      <w:pPr>
        <w:numPr>
          <w:ilvl w:val="1"/>
          <w:numId w:val="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Técnicas</w:t>
      </w:r>
      <w:r w:rsidR="001A19C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criptográficas</w:t>
      </w:r>
      <w:r w:rsidR="001A19C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mais</w:t>
      </w:r>
      <w:r w:rsidR="001A19C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utilizadas</w:t>
      </w:r>
      <w:r w:rsidR="001A19C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</w:t>
      </w:r>
      <w:r w:rsidR="001A19C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conhecidas</w:t>
      </w:r>
    </w:p>
    <w:p w:rsidR="00605312" w:rsidRDefault="00605312">
      <w:pPr>
        <w:numPr>
          <w:ilvl w:val="1"/>
          <w:numId w:val="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Dissertação</w:t>
      </w:r>
      <w:r w:rsidR="001A19C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(***Sua</w:t>
      </w:r>
      <w:r w:rsidR="001A19C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técnica</w:t>
      </w:r>
      <w:r w:rsidR="001A19C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criptográfica</w:t>
      </w:r>
      <w:r w:rsidR="001A19C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escolhida***)</w:t>
      </w:r>
    </w:p>
    <w:p w:rsidR="00605312" w:rsidRDefault="00605312">
      <w:pPr>
        <w:numPr>
          <w:ilvl w:val="2"/>
          <w:numId w:val="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Estruturação,</w:t>
      </w:r>
      <w:r w:rsidR="001A19C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conceitos</w:t>
      </w:r>
      <w:r w:rsidR="001A19C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</w:t>
      </w:r>
      <w:r w:rsidR="001A19C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fundamentação</w:t>
      </w:r>
    </w:p>
    <w:p w:rsidR="00605312" w:rsidRDefault="00605312">
      <w:pPr>
        <w:numPr>
          <w:ilvl w:val="2"/>
          <w:numId w:val="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Benefícios</w:t>
      </w:r>
      <w:r w:rsidR="001A19C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em</w:t>
      </w:r>
      <w:r w:rsidR="001A19C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relação</w:t>
      </w:r>
      <w:r w:rsidR="001A19C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às</w:t>
      </w:r>
      <w:r w:rsidR="006733D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técnicas</w:t>
      </w:r>
      <w:r w:rsidR="001A19C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anteriores.</w:t>
      </w:r>
    </w:p>
    <w:p w:rsidR="00605312" w:rsidRDefault="00605312">
      <w:pPr>
        <w:numPr>
          <w:ilvl w:val="2"/>
          <w:numId w:val="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Aplicações</w:t>
      </w:r>
      <w:r w:rsidR="001A19C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que</w:t>
      </w:r>
      <w:r w:rsidR="001A19C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fazem</w:t>
      </w:r>
      <w:r w:rsidR="001A19C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/</w:t>
      </w:r>
      <w:r w:rsidR="001A19C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fizeram</w:t>
      </w:r>
      <w:r w:rsidR="001A19C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uso</w:t>
      </w:r>
      <w:r w:rsidR="001A19C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da</w:t>
      </w:r>
      <w:r w:rsidR="006733D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técnica.</w:t>
      </w:r>
    </w:p>
    <w:p w:rsidR="00605312" w:rsidRDefault="00605312">
      <w:pPr>
        <w:numPr>
          <w:ilvl w:val="2"/>
          <w:numId w:val="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Discussão</w:t>
      </w:r>
      <w:r w:rsidR="001A19C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comparativa</w:t>
      </w:r>
      <w:r w:rsidR="001A19C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entre</w:t>
      </w:r>
      <w:r w:rsidR="001A19C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esta</w:t>
      </w:r>
      <w:r w:rsidR="001A19C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técnica</w:t>
      </w:r>
      <w:r w:rsidR="001A19C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</w:t>
      </w:r>
      <w:r w:rsidR="001A19C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outras</w:t>
      </w:r>
      <w:r w:rsidR="001A19C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conhecidas</w:t>
      </w:r>
      <w:r w:rsidR="001A19C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/</w:t>
      </w:r>
      <w:r w:rsidR="001A19C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utilizadas</w:t>
      </w:r>
    </w:p>
    <w:p w:rsidR="00605312" w:rsidRDefault="00605312">
      <w:pPr>
        <w:numPr>
          <w:ilvl w:val="2"/>
          <w:numId w:val="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Vulnerabilidades</w:t>
      </w:r>
      <w:r w:rsidR="001A19C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</w:t>
      </w:r>
      <w:r w:rsidR="001A19C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falhas.</w:t>
      </w:r>
    </w:p>
    <w:p w:rsidR="00605312" w:rsidRDefault="00605312">
      <w:pPr>
        <w:numPr>
          <w:ilvl w:val="2"/>
          <w:numId w:val="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Melhorias</w:t>
      </w:r>
      <w:r w:rsidR="001A19C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propostas</w:t>
      </w:r>
      <w:r w:rsidR="001A19C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e/ou</w:t>
      </w:r>
      <w:r w:rsidR="001A19C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implementadas.</w:t>
      </w:r>
    </w:p>
    <w:p w:rsidR="00605312" w:rsidRDefault="00605312">
      <w:pPr>
        <w:numPr>
          <w:ilvl w:val="1"/>
          <w:numId w:val="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Projeto</w:t>
      </w:r>
      <w:r w:rsidR="00DA54C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(estrutura)</w:t>
      </w:r>
      <w:r w:rsidR="001A19C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do</w:t>
      </w:r>
      <w:r w:rsidR="001A19C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programa</w:t>
      </w:r>
    </w:p>
    <w:p w:rsidR="00605312" w:rsidRDefault="00605312">
      <w:pPr>
        <w:numPr>
          <w:ilvl w:val="1"/>
          <w:numId w:val="2"/>
        </w:numPr>
        <w:tabs>
          <w:tab w:val="left" w:pos="900"/>
        </w:tabs>
        <w:spacing w:line="360" w:lineRule="auto"/>
        <w:ind w:left="788" w:hanging="431"/>
        <w:jc w:val="both"/>
        <w:rPr>
          <w:rFonts w:ascii="Arial" w:hAnsi="Arial" w:cs="Arial"/>
        </w:rPr>
      </w:pPr>
      <w:r>
        <w:rPr>
          <w:rFonts w:ascii="Arial" w:hAnsi="Arial" w:cs="Arial"/>
        </w:rPr>
        <w:t>Relatório</w:t>
      </w:r>
      <w:r w:rsidR="001A19C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com</w:t>
      </w:r>
      <w:r w:rsidR="001A19C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as</w:t>
      </w:r>
      <w:r w:rsidR="001A19C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linhas</w:t>
      </w:r>
      <w:r w:rsidR="001A19C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de</w:t>
      </w:r>
      <w:r w:rsidR="001A19C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código</w:t>
      </w:r>
      <w:r w:rsidR="001A19C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do</w:t>
      </w:r>
      <w:r w:rsidR="001A19C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programa</w:t>
      </w:r>
    </w:p>
    <w:p w:rsidR="00605312" w:rsidRDefault="00605312">
      <w:pPr>
        <w:numPr>
          <w:ilvl w:val="1"/>
          <w:numId w:val="2"/>
        </w:numPr>
        <w:tabs>
          <w:tab w:val="left" w:pos="900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Apresentação</w:t>
      </w:r>
      <w:r w:rsidR="001A19C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do</w:t>
      </w:r>
      <w:r w:rsidR="001A19C1">
        <w:rPr>
          <w:rFonts w:ascii="Arial" w:hAnsi="Arial" w:cs="Arial"/>
        </w:rPr>
        <w:t xml:space="preserve"> </w:t>
      </w:r>
      <w:r>
        <w:rPr>
          <w:rFonts w:ascii="Arial" w:hAnsi="Arial" w:cs="Arial"/>
          <w:iCs/>
        </w:rPr>
        <w:t>programa</w:t>
      </w:r>
      <w:r w:rsidR="001A19C1">
        <w:rPr>
          <w:rFonts w:ascii="Arial" w:hAnsi="Arial" w:cs="Arial"/>
          <w:iCs/>
        </w:rPr>
        <w:t xml:space="preserve"> </w:t>
      </w:r>
      <w:r>
        <w:rPr>
          <w:rFonts w:ascii="Arial" w:hAnsi="Arial" w:cs="Arial"/>
        </w:rPr>
        <w:t>em</w:t>
      </w:r>
      <w:r w:rsidR="001A19C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funcionamento</w:t>
      </w:r>
      <w:r w:rsidR="001A19C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em</w:t>
      </w:r>
      <w:r w:rsidR="001A19C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um</w:t>
      </w:r>
      <w:r w:rsidR="001A19C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computador,</w:t>
      </w:r>
      <w:r w:rsidR="001A19C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apresentando</w:t>
      </w:r>
      <w:r w:rsidR="001A19C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todas</w:t>
      </w:r>
      <w:r w:rsidR="001A19C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as</w:t>
      </w:r>
      <w:r w:rsidR="001A19C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funcionalidades</w:t>
      </w:r>
      <w:r w:rsidR="001A19C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pedidas</w:t>
      </w:r>
      <w:r w:rsidR="001A19C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</w:t>
      </w:r>
      <w:r w:rsidR="001A19C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extras.</w:t>
      </w:r>
    </w:p>
    <w:p w:rsidR="00605312" w:rsidRDefault="00605312">
      <w:pPr>
        <w:numPr>
          <w:ilvl w:val="1"/>
          <w:numId w:val="2"/>
        </w:numPr>
        <w:tabs>
          <w:tab w:val="left" w:pos="900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Bibliografia</w:t>
      </w:r>
    </w:p>
    <w:p w:rsidR="00605312" w:rsidRDefault="00605312">
      <w:pPr>
        <w:numPr>
          <w:ilvl w:val="1"/>
          <w:numId w:val="2"/>
        </w:numPr>
        <w:tabs>
          <w:tab w:val="left" w:pos="900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Ficha</w:t>
      </w:r>
      <w:r w:rsidR="001A19C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de</w:t>
      </w:r>
      <w:r w:rsidR="001A19C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Atividades</w:t>
      </w:r>
      <w:r w:rsidR="001A19C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Práticas</w:t>
      </w:r>
      <w:r w:rsidR="001A19C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Supervisionadas</w:t>
      </w:r>
    </w:p>
    <w:p w:rsidR="00605312" w:rsidRDefault="00605312">
      <w:pPr>
        <w:spacing w:line="360" w:lineRule="auto"/>
        <w:jc w:val="both"/>
        <w:rPr>
          <w:rFonts w:ascii="Arial" w:hAnsi="Arial" w:cs="Arial"/>
        </w:rPr>
      </w:pPr>
    </w:p>
    <w:p w:rsidR="00605312" w:rsidRDefault="00605312">
      <w:pPr>
        <w:spacing w:line="360" w:lineRule="auto"/>
        <w:jc w:val="both"/>
        <w:rPr>
          <w:rFonts w:ascii="Arial" w:hAnsi="Arial" w:cs="Arial"/>
        </w:rPr>
      </w:pPr>
    </w:p>
    <w:p w:rsidR="00605312" w:rsidRDefault="00605312">
      <w:pPr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IV.MODELO</w:t>
      </w:r>
      <w:r w:rsidR="005727F2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DE</w:t>
      </w:r>
      <w:r w:rsidR="005727F2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FICHA</w:t>
      </w:r>
      <w:r w:rsidR="005727F2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DE</w:t>
      </w:r>
      <w:r w:rsidR="005727F2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ATIVIDADES</w:t>
      </w:r>
      <w:r w:rsidR="005727F2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PRÁTICAS</w:t>
      </w:r>
      <w:r w:rsidR="005727F2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SUPERVISIONADAS</w:t>
      </w:r>
    </w:p>
    <w:p w:rsidR="00605312" w:rsidRDefault="00605312">
      <w:pPr>
        <w:spacing w:line="360" w:lineRule="auto"/>
        <w:jc w:val="both"/>
        <w:rPr>
          <w:rFonts w:ascii="Arial" w:hAnsi="Arial" w:cs="Arial"/>
        </w:rPr>
      </w:pPr>
    </w:p>
    <w:p w:rsidR="00605312" w:rsidRDefault="00605312">
      <w:pPr>
        <w:spacing w:line="360" w:lineRule="auto"/>
        <w:jc w:val="both"/>
        <w:rPr>
          <w:rFonts w:ascii="Arial" w:hAnsi="Arial" w:cs="Arial"/>
        </w:rPr>
      </w:pPr>
    </w:p>
    <w:p w:rsidR="00605312" w:rsidRDefault="00605312">
      <w:pPr>
        <w:spacing w:line="360" w:lineRule="auto"/>
        <w:jc w:val="both"/>
        <w:rPr>
          <w:rFonts w:ascii="Arial" w:hAnsi="Arial" w:cs="Arial"/>
        </w:rPr>
      </w:pPr>
    </w:p>
    <w:p w:rsidR="00605312" w:rsidRDefault="00605312">
      <w:pPr>
        <w:sectPr w:rsidR="00605312">
          <w:footerReference w:type="default" r:id="rId8"/>
          <w:pgSz w:w="11906" w:h="16838"/>
          <w:pgMar w:top="1418" w:right="1418" w:bottom="1418" w:left="1418" w:header="720" w:footer="709" w:gutter="0"/>
          <w:cols w:space="720"/>
          <w:docGrid w:linePitch="360"/>
        </w:sectPr>
      </w:pPr>
    </w:p>
    <w:p w:rsidR="00605312" w:rsidRDefault="00634EE2" w:rsidP="00F5241E">
      <w:pPr>
        <w:tabs>
          <w:tab w:val="left" w:pos="7797"/>
        </w:tabs>
        <w:spacing w:line="360" w:lineRule="auto"/>
        <w:jc w:val="center"/>
      </w:pPr>
      <w:r>
        <w:object w:dxaOrig="14039" w:dyaOrig="1143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92.25pt;height:516.75pt" o:ole="" o:bordertopcolor="this" o:borderleftcolor="this" o:borderbottomcolor="this" o:borderrightcolor="this" filled="t">
            <v:fill color2="black"/>
            <v:imagedata r:id="rId9" o:title=""/>
            <w10:bordertop space="4"/>
            <w10:borderleft space="7"/>
            <w10:borderbottom space="4"/>
            <w10:borderright space="7"/>
          </v:shape>
          <o:OLEObject Type="Embed" ProgID="Excel.Sheet.8" ShapeID="_x0000_i1025" DrawAspect="Content" ObjectID="_1721646771" r:id="rId10"/>
        </w:object>
      </w:r>
    </w:p>
    <w:sectPr w:rsidR="00605312" w:rsidSect="00FE543C">
      <w:footerReference w:type="default" r:id="rId11"/>
      <w:pgSz w:w="16838" w:h="11906" w:orient="landscape"/>
      <w:pgMar w:top="284" w:right="851" w:bottom="765" w:left="851" w:header="720" w:footer="709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03075" w:rsidRDefault="00F03075">
      <w:r>
        <w:separator/>
      </w:r>
    </w:p>
  </w:endnote>
  <w:endnote w:type="continuationSeparator" w:id="1">
    <w:p w:rsidR="00F03075" w:rsidRDefault="00F0307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 Unicode MS"/>
    <w:charset w:val="80"/>
    <w:family w:val="swiss"/>
    <w:pitch w:val="variable"/>
    <w:sig w:usb0="00000000" w:usb1="00000000" w:usb2="00000000" w:usb3="00000000" w:csb0="00000000" w:csb1="00000000"/>
  </w:font>
  <w:font w:name="WenQuanYi Micro Hei">
    <w:charset w:val="80"/>
    <w:family w:val="auto"/>
    <w:pitch w:val="variable"/>
    <w:sig w:usb0="00000000" w:usb1="00000000" w:usb2="00000000" w:usb3="00000000" w:csb0="00000000" w:csb1="00000000"/>
  </w:font>
  <w:font w:name="Lohit Hindi">
    <w:altName w:val="MS Mincho"/>
    <w:charset w:val="80"/>
    <w:family w:val="auto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15A3" w:rsidRDefault="004D15A3">
    <w:pPr>
      <w:pStyle w:val="Rodap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15A3" w:rsidRDefault="004D15A3">
    <w:pPr>
      <w:pStyle w:val="Rodap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03075" w:rsidRDefault="00F03075">
      <w:r>
        <w:separator/>
      </w:r>
    </w:p>
  </w:footnote>
  <w:footnote w:type="continuationSeparator" w:id="1">
    <w:p w:rsidR="00F03075" w:rsidRDefault="00F0307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pStyle w:val="Ttulo6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3">
    <w:nsid w:val="00000004"/>
    <w:multiLevelType w:val="multilevel"/>
    <w:tmpl w:val="00000004"/>
    <w:name w:val="WW8Num4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stylePaneFormatFilter w:val="000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A4140"/>
    <w:rsid w:val="00035C2A"/>
    <w:rsid w:val="000609DC"/>
    <w:rsid w:val="00073B5C"/>
    <w:rsid w:val="000A342C"/>
    <w:rsid w:val="000B68A5"/>
    <w:rsid w:val="000D78EB"/>
    <w:rsid w:val="000F67CA"/>
    <w:rsid w:val="001059CD"/>
    <w:rsid w:val="00117928"/>
    <w:rsid w:val="00173BA6"/>
    <w:rsid w:val="00191B00"/>
    <w:rsid w:val="00191F90"/>
    <w:rsid w:val="001A19C1"/>
    <w:rsid w:val="001A4140"/>
    <w:rsid w:val="001D2A59"/>
    <w:rsid w:val="00222D32"/>
    <w:rsid w:val="00232536"/>
    <w:rsid w:val="00275984"/>
    <w:rsid w:val="002B31DB"/>
    <w:rsid w:val="002C2E96"/>
    <w:rsid w:val="002F4837"/>
    <w:rsid w:val="0032501E"/>
    <w:rsid w:val="003D2684"/>
    <w:rsid w:val="003D6992"/>
    <w:rsid w:val="003F1CAE"/>
    <w:rsid w:val="003F2D4F"/>
    <w:rsid w:val="00446191"/>
    <w:rsid w:val="004539B5"/>
    <w:rsid w:val="004D15A3"/>
    <w:rsid w:val="004E3B78"/>
    <w:rsid w:val="005038E4"/>
    <w:rsid w:val="00545351"/>
    <w:rsid w:val="00563FF0"/>
    <w:rsid w:val="005727F2"/>
    <w:rsid w:val="00574219"/>
    <w:rsid w:val="005A40FA"/>
    <w:rsid w:val="005F0DF5"/>
    <w:rsid w:val="005F42DB"/>
    <w:rsid w:val="005F7362"/>
    <w:rsid w:val="00605312"/>
    <w:rsid w:val="00634EE2"/>
    <w:rsid w:val="00644215"/>
    <w:rsid w:val="006733DE"/>
    <w:rsid w:val="0067626D"/>
    <w:rsid w:val="006A489A"/>
    <w:rsid w:val="006D4929"/>
    <w:rsid w:val="006E17D9"/>
    <w:rsid w:val="00721688"/>
    <w:rsid w:val="007D4548"/>
    <w:rsid w:val="008677BD"/>
    <w:rsid w:val="00874132"/>
    <w:rsid w:val="008F75EF"/>
    <w:rsid w:val="00932A80"/>
    <w:rsid w:val="00963E4B"/>
    <w:rsid w:val="00970304"/>
    <w:rsid w:val="00977169"/>
    <w:rsid w:val="00994FDB"/>
    <w:rsid w:val="009C2684"/>
    <w:rsid w:val="00A43D8B"/>
    <w:rsid w:val="00A70AE6"/>
    <w:rsid w:val="00AD0111"/>
    <w:rsid w:val="00B10C78"/>
    <w:rsid w:val="00B31B75"/>
    <w:rsid w:val="00B63B03"/>
    <w:rsid w:val="00BA37B1"/>
    <w:rsid w:val="00BD6BD5"/>
    <w:rsid w:val="00C0700B"/>
    <w:rsid w:val="00C40D79"/>
    <w:rsid w:val="00C63A9A"/>
    <w:rsid w:val="00C675F7"/>
    <w:rsid w:val="00C87D1F"/>
    <w:rsid w:val="00CE63A7"/>
    <w:rsid w:val="00CE7562"/>
    <w:rsid w:val="00D04D26"/>
    <w:rsid w:val="00D41475"/>
    <w:rsid w:val="00D973CC"/>
    <w:rsid w:val="00DA54CB"/>
    <w:rsid w:val="00DE5418"/>
    <w:rsid w:val="00DF44EE"/>
    <w:rsid w:val="00E00CC8"/>
    <w:rsid w:val="00E21CEE"/>
    <w:rsid w:val="00E610AA"/>
    <w:rsid w:val="00EB4298"/>
    <w:rsid w:val="00EF1764"/>
    <w:rsid w:val="00EF4B1E"/>
    <w:rsid w:val="00F03075"/>
    <w:rsid w:val="00F343EA"/>
    <w:rsid w:val="00F42A55"/>
    <w:rsid w:val="00F5100B"/>
    <w:rsid w:val="00F5241E"/>
    <w:rsid w:val="00F91EF0"/>
    <w:rsid w:val="00F93821"/>
    <w:rsid w:val="00FC2AB8"/>
    <w:rsid w:val="00FE543C"/>
    <w:rsid w:val="00FF67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0" w:uiPriority="0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543C"/>
    <w:pPr>
      <w:suppressAutoHyphens/>
    </w:pPr>
    <w:rPr>
      <w:sz w:val="24"/>
      <w:szCs w:val="24"/>
      <w:lang w:eastAsia="zh-CN"/>
    </w:rPr>
  </w:style>
  <w:style w:type="paragraph" w:styleId="Ttulo1">
    <w:name w:val="heading 1"/>
    <w:basedOn w:val="Normal"/>
    <w:next w:val="Normal"/>
    <w:qFormat/>
    <w:rsid w:val="00FE543C"/>
    <w:pPr>
      <w:keepNext/>
      <w:numPr>
        <w:numId w:val="1"/>
      </w:numPr>
      <w:jc w:val="both"/>
      <w:outlineLvl w:val="0"/>
    </w:pPr>
    <w:rPr>
      <w:rFonts w:ascii="Comic Sans MS" w:hAnsi="Comic Sans MS" w:cs="Comic Sans MS"/>
      <w:b/>
      <w:bCs/>
      <w:sz w:val="22"/>
    </w:rPr>
  </w:style>
  <w:style w:type="paragraph" w:styleId="Ttulo2">
    <w:name w:val="heading 2"/>
    <w:basedOn w:val="Normal"/>
    <w:next w:val="Normal"/>
    <w:qFormat/>
    <w:rsid w:val="00FE543C"/>
    <w:pPr>
      <w:keepNext/>
      <w:numPr>
        <w:ilvl w:val="1"/>
        <w:numId w:val="1"/>
      </w:numPr>
      <w:spacing w:line="360" w:lineRule="auto"/>
      <w:jc w:val="center"/>
      <w:outlineLvl w:val="1"/>
    </w:pPr>
    <w:rPr>
      <w:rFonts w:ascii="Arial" w:hAnsi="Arial" w:cs="Arial"/>
      <w:b/>
      <w:bCs/>
    </w:rPr>
  </w:style>
  <w:style w:type="paragraph" w:styleId="Ttulo6">
    <w:name w:val="heading 6"/>
    <w:basedOn w:val="Normal"/>
    <w:next w:val="Normal"/>
    <w:qFormat/>
    <w:rsid w:val="00FE543C"/>
    <w:pPr>
      <w:keepNext/>
      <w:numPr>
        <w:ilvl w:val="5"/>
        <w:numId w:val="1"/>
      </w:numPr>
      <w:jc w:val="center"/>
      <w:outlineLvl w:val="5"/>
    </w:pPr>
    <w:rPr>
      <w:rFonts w:ascii="Tahoma" w:hAnsi="Tahoma" w:cs="Tahoma"/>
      <w:sz w:val="52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3z0">
    <w:name w:val="WW8Num3z0"/>
    <w:rsid w:val="00FE543C"/>
    <w:rPr>
      <w:rFonts w:ascii="Symbol" w:hAnsi="Symbol" w:cs="Symbol"/>
    </w:rPr>
  </w:style>
  <w:style w:type="character" w:customStyle="1" w:styleId="Absatz-Standardschriftart">
    <w:name w:val="Absatz-Standardschriftart"/>
    <w:rsid w:val="00FE543C"/>
  </w:style>
  <w:style w:type="character" w:customStyle="1" w:styleId="WW-Absatz-Standardschriftart">
    <w:name w:val="WW-Absatz-Standardschriftart"/>
    <w:rsid w:val="00FE543C"/>
  </w:style>
  <w:style w:type="character" w:customStyle="1" w:styleId="WW8Num4z0">
    <w:name w:val="WW8Num4z0"/>
    <w:rsid w:val="00FE543C"/>
    <w:rPr>
      <w:rFonts w:ascii="Symbol" w:hAnsi="Symbol" w:cs="Symbol"/>
    </w:rPr>
  </w:style>
  <w:style w:type="character" w:customStyle="1" w:styleId="WW8Num4z1">
    <w:name w:val="WW8Num4z1"/>
    <w:rsid w:val="00FE543C"/>
    <w:rPr>
      <w:rFonts w:ascii="Courier New" w:hAnsi="Courier New" w:cs="Courier New"/>
    </w:rPr>
  </w:style>
  <w:style w:type="character" w:customStyle="1" w:styleId="WW8Num4z2">
    <w:name w:val="WW8Num4z2"/>
    <w:rsid w:val="00FE543C"/>
    <w:rPr>
      <w:rFonts w:ascii="Wingdings" w:hAnsi="Wingdings" w:cs="Wingdings"/>
    </w:rPr>
  </w:style>
  <w:style w:type="character" w:customStyle="1" w:styleId="WW8Num10z0">
    <w:name w:val="WW8Num10z0"/>
    <w:rsid w:val="00FE543C"/>
    <w:rPr>
      <w:rFonts w:ascii="Wingdings" w:hAnsi="Wingdings" w:cs="Wingdings"/>
    </w:rPr>
  </w:style>
  <w:style w:type="character" w:customStyle="1" w:styleId="WW8Num10z1">
    <w:name w:val="WW8Num10z1"/>
    <w:rsid w:val="00FE543C"/>
    <w:rPr>
      <w:rFonts w:ascii="Courier New" w:hAnsi="Courier New" w:cs="Courier New"/>
    </w:rPr>
  </w:style>
  <w:style w:type="character" w:customStyle="1" w:styleId="WW8Num10z3">
    <w:name w:val="WW8Num10z3"/>
    <w:rsid w:val="00FE543C"/>
    <w:rPr>
      <w:rFonts w:ascii="Symbol" w:hAnsi="Symbol" w:cs="Symbol"/>
    </w:rPr>
  </w:style>
  <w:style w:type="character" w:customStyle="1" w:styleId="Fontepargpadro1">
    <w:name w:val="Fonte parág. padrão1"/>
    <w:rsid w:val="00FE543C"/>
  </w:style>
  <w:style w:type="character" w:customStyle="1" w:styleId="RecuodecorpodetextoChar">
    <w:name w:val="Recuo de corpo de texto Char"/>
    <w:rsid w:val="00FE543C"/>
    <w:rPr>
      <w:rFonts w:ascii="Tahoma" w:hAnsi="Tahoma" w:cs="Tahoma"/>
      <w:sz w:val="22"/>
      <w:szCs w:val="28"/>
    </w:rPr>
  </w:style>
  <w:style w:type="character" w:customStyle="1" w:styleId="Ttulo1Char">
    <w:name w:val="Título 1 Char"/>
    <w:rsid w:val="00FE543C"/>
    <w:rPr>
      <w:rFonts w:ascii="Comic Sans MS" w:hAnsi="Comic Sans MS" w:cs="Comic Sans MS"/>
      <w:b/>
      <w:bCs/>
      <w:sz w:val="22"/>
      <w:szCs w:val="24"/>
    </w:rPr>
  </w:style>
  <w:style w:type="character" w:customStyle="1" w:styleId="Ttulo2Char">
    <w:name w:val="Título 2 Char"/>
    <w:rsid w:val="00FE543C"/>
    <w:rPr>
      <w:rFonts w:ascii="Arial" w:hAnsi="Arial" w:cs="Arial"/>
      <w:b/>
      <w:bCs/>
      <w:sz w:val="24"/>
      <w:szCs w:val="24"/>
    </w:rPr>
  </w:style>
  <w:style w:type="character" w:customStyle="1" w:styleId="Ttulo6Char">
    <w:name w:val="Título 6 Char"/>
    <w:rsid w:val="00FE543C"/>
    <w:rPr>
      <w:rFonts w:ascii="Tahoma" w:hAnsi="Tahoma" w:cs="Tahoma"/>
      <w:sz w:val="52"/>
      <w:szCs w:val="24"/>
      <w:u w:val="single"/>
    </w:rPr>
  </w:style>
  <w:style w:type="character" w:styleId="Nmerodepgina">
    <w:name w:val="page number"/>
    <w:basedOn w:val="Fontepargpadro1"/>
    <w:rsid w:val="00FE543C"/>
  </w:style>
  <w:style w:type="paragraph" w:customStyle="1" w:styleId="Heading">
    <w:name w:val="Heading"/>
    <w:basedOn w:val="Normal"/>
    <w:next w:val="Corpodetexto"/>
    <w:rsid w:val="00FE543C"/>
    <w:pPr>
      <w:keepNext/>
      <w:spacing w:before="240" w:after="120"/>
    </w:pPr>
    <w:rPr>
      <w:rFonts w:ascii="Liberation Sans" w:eastAsia="WenQuanYi Micro Hei" w:hAnsi="Liberation Sans" w:cs="Lohit Hindi"/>
      <w:sz w:val="28"/>
      <w:szCs w:val="28"/>
    </w:rPr>
  </w:style>
  <w:style w:type="paragraph" w:styleId="Corpodetexto">
    <w:name w:val="Body Text"/>
    <w:basedOn w:val="Normal"/>
    <w:rsid w:val="00FE543C"/>
    <w:pPr>
      <w:spacing w:after="120"/>
    </w:pPr>
  </w:style>
  <w:style w:type="paragraph" w:styleId="Lista">
    <w:name w:val="List"/>
    <w:basedOn w:val="Corpodetexto"/>
    <w:rsid w:val="00FE543C"/>
    <w:rPr>
      <w:rFonts w:cs="Lohit Hindi"/>
    </w:rPr>
  </w:style>
  <w:style w:type="paragraph" w:styleId="Legenda">
    <w:name w:val="caption"/>
    <w:basedOn w:val="Normal"/>
    <w:qFormat/>
    <w:rsid w:val="00FE543C"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Normal"/>
    <w:rsid w:val="00FE543C"/>
    <w:pPr>
      <w:suppressLineNumbers/>
    </w:pPr>
    <w:rPr>
      <w:rFonts w:cs="Lohit Hindi"/>
    </w:rPr>
  </w:style>
  <w:style w:type="paragraph" w:styleId="Recuodecorpodetexto">
    <w:name w:val="Body Text Indent"/>
    <w:basedOn w:val="Normal"/>
    <w:rsid w:val="00FE543C"/>
    <w:pPr>
      <w:spacing w:line="360" w:lineRule="auto"/>
      <w:ind w:left="680"/>
      <w:jc w:val="both"/>
    </w:pPr>
    <w:rPr>
      <w:rFonts w:ascii="Tahoma" w:hAnsi="Tahoma" w:cs="Tahoma"/>
      <w:sz w:val="22"/>
      <w:szCs w:val="28"/>
    </w:rPr>
  </w:style>
  <w:style w:type="paragraph" w:styleId="Rodap">
    <w:name w:val="footer"/>
    <w:basedOn w:val="Normal"/>
    <w:rsid w:val="00FE543C"/>
    <w:pPr>
      <w:tabs>
        <w:tab w:val="center" w:pos="4419"/>
        <w:tab w:val="right" w:pos="8838"/>
      </w:tabs>
    </w:pPr>
  </w:style>
  <w:style w:type="paragraph" w:styleId="Cabealho">
    <w:name w:val="header"/>
    <w:basedOn w:val="Normal"/>
    <w:rsid w:val="00FE543C"/>
    <w:pPr>
      <w:tabs>
        <w:tab w:val="center" w:pos="4419"/>
        <w:tab w:val="right" w:pos="8838"/>
      </w:tabs>
    </w:pPr>
  </w:style>
  <w:style w:type="paragraph" w:styleId="PargrafodaLista">
    <w:name w:val="List Paragraph"/>
    <w:basedOn w:val="Normal"/>
    <w:qFormat/>
    <w:rsid w:val="00FE543C"/>
    <w:pPr>
      <w:ind w:left="708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3F2D4F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F2D4F"/>
    <w:rPr>
      <w:rFonts w:ascii="Tahoma" w:hAnsi="Tahoma" w:cs="Tahoma"/>
      <w:sz w:val="16"/>
      <w:szCs w:val="16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0" w:uiPriority="0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zh-CN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jc w:val="both"/>
      <w:outlineLvl w:val="0"/>
    </w:pPr>
    <w:rPr>
      <w:rFonts w:ascii="Comic Sans MS" w:hAnsi="Comic Sans MS" w:cs="Comic Sans MS"/>
      <w:b/>
      <w:bCs/>
      <w:sz w:val="22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spacing w:line="360" w:lineRule="auto"/>
      <w:jc w:val="center"/>
      <w:outlineLvl w:val="1"/>
    </w:pPr>
    <w:rPr>
      <w:rFonts w:ascii="Arial" w:hAnsi="Arial" w:cs="Arial"/>
      <w:b/>
      <w:bCs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1"/>
      </w:numPr>
      <w:jc w:val="center"/>
      <w:outlineLvl w:val="5"/>
    </w:pPr>
    <w:rPr>
      <w:rFonts w:ascii="Tahoma" w:hAnsi="Tahoma" w:cs="Tahoma"/>
      <w:sz w:val="52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8Num4z0">
    <w:name w:val="WW8Num4z0"/>
    <w:rPr>
      <w:rFonts w:ascii="Symbol" w:hAnsi="Symbol" w:cs="Symbol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10z0">
    <w:name w:val="WW8Num10z0"/>
    <w:rPr>
      <w:rFonts w:ascii="Wingdings" w:hAnsi="Wingdings" w:cs="Wingdings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3">
    <w:name w:val="WW8Num10z3"/>
    <w:rPr>
      <w:rFonts w:ascii="Symbol" w:hAnsi="Symbol" w:cs="Symbol"/>
    </w:rPr>
  </w:style>
  <w:style w:type="character" w:customStyle="1" w:styleId="Fontepargpadro1">
    <w:name w:val="Fonte parág. padrão1"/>
  </w:style>
  <w:style w:type="character" w:customStyle="1" w:styleId="RecuodecorpodetextoChar">
    <w:name w:val="Recuo de corpo de texto Char"/>
    <w:rPr>
      <w:rFonts w:ascii="Tahoma" w:hAnsi="Tahoma" w:cs="Tahoma"/>
      <w:sz w:val="22"/>
      <w:szCs w:val="28"/>
    </w:rPr>
  </w:style>
  <w:style w:type="character" w:customStyle="1" w:styleId="Ttulo1Char">
    <w:name w:val="Título 1 Char"/>
    <w:rPr>
      <w:rFonts w:ascii="Comic Sans MS" w:hAnsi="Comic Sans MS" w:cs="Comic Sans MS"/>
      <w:b/>
      <w:bCs/>
      <w:sz w:val="22"/>
      <w:szCs w:val="24"/>
    </w:rPr>
  </w:style>
  <w:style w:type="character" w:customStyle="1" w:styleId="Ttulo2Char">
    <w:name w:val="Título 2 Char"/>
    <w:rPr>
      <w:rFonts w:ascii="Arial" w:hAnsi="Arial" w:cs="Arial"/>
      <w:b/>
      <w:bCs/>
      <w:sz w:val="24"/>
      <w:szCs w:val="24"/>
    </w:rPr>
  </w:style>
  <w:style w:type="character" w:customStyle="1" w:styleId="Ttulo6Char">
    <w:name w:val="Título 6 Char"/>
    <w:rPr>
      <w:rFonts w:ascii="Tahoma" w:hAnsi="Tahoma" w:cs="Tahoma"/>
      <w:sz w:val="52"/>
      <w:szCs w:val="24"/>
      <w:u w:val="single"/>
    </w:rPr>
  </w:style>
  <w:style w:type="character" w:styleId="Nmerodepgina">
    <w:name w:val="page number"/>
    <w:basedOn w:val="Fontepargpadro1"/>
  </w:style>
  <w:style w:type="paragraph" w:customStyle="1" w:styleId="Heading">
    <w:name w:val="Heading"/>
    <w:basedOn w:val="Normal"/>
    <w:next w:val="Corpodetexto"/>
    <w:pPr>
      <w:keepNext/>
      <w:spacing w:before="240" w:after="120"/>
    </w:pPr>
    <w:rPr>
      <w:rFonts w:ascii="Liberation Sans" w:eastAsia="WenQuanYi Micro Hei" w:hAnsi="Liberation Sans" w:cs="Lohit Hindi"/>
      <w:sz w:val="28"/>
      <w:szCs w:val="28"/>
    </w:r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Corpodetexto"/>
    <w:rPr>
      <w:rFonts w:cs="Lohit Hind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styleId="Recuodecorpodetexto">
    <w:name w:val="Body Text Indent"/>
    <w:basedOn w:val="Normal"/>
    <w:pPr>
      <w:spacing w:line="360" w:lineRule="auto"/>
      <w:ind w:left="680"/>
      <w:jc w:val="both"/>
    </w:pPr>
    <w:rPr>
      <w:rFonts w:ascii="Tahoma" w:hAnsi="Tahoma" w:cs="Tahoma"/>
      <w:sz w:val="22"/>
      <w:szCs w:val="28"/>
    </w:r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PargrafodaLista">
    <w:name w:val="List Paragraph"/>
    <w:basedOn w:val="Normal"/>
    <w:qFormat/>
    <w:pPr>
      <w:ind w:left="708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3F2D4F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F2D4F"/>
    <w:rPr>
      <w:rFonts w:ascii="Tahoma" w:hAnsi="Tahoma" w:cs="Tahoma"/>
      <w:sz w:val="16"/>
      <w:szCs w:val="16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2246</TotalTime>
  <Pages>1</Pages>
  <Words>807</Words>
  <Characters>4361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TRABALHO INTEGRADO – 1º SEMESTRE – ENGENHARIA BÁSICO</vt:lpstr>
    </vt:vector>
  </TitlesOfParts>
  <Company/>
  <LinksUpToDate>false</LinksUpToDate>
  <CharactersWithSpaces>5158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TRABALHO INTEGRADO – 1º SEMESTRE – ENGENHARIA BÁSICO</dc:title>
  <dc:subject/>
  <dc:creator>professores</dc:creator>
  <cp:keywords/>
  <cp:lastModifiedBy>Nelson Batista</cp:lastModifiedBy>
  <cp:revision>22</cp:revision>
  <cp:lastPrinted>2015-09-24T09:52:00Z</cp:lastPrinted>
  <dcterms:created xsi:type="dcterms:W3CDTF">2015-09-24T09:52:00Z</dcterms:created>
  <dcterms:modified xsi:type="dcterms:W3CDTF">2022-08-10T17:26:00Z</dcterms:modified>
</cp:coreProperties>
</file>